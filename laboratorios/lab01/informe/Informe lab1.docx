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0C854CD2" w14:textId="1D20B02D" w:rsidR="00DB0FDD" w:rsidRDefault="00EE7C5A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  <w:r>
        <w:rPr>
          <w:rFonts w:ascii="Arial" w:hAnsi="Arial" w:cs="Arial"/>
          <w:b/>
          <w:color w:val="000064"/>
          <w:sz w:val="40"/>
          <w:szCs w:val="32"/>
        </w:rPr>
        <w:t>Laboratorio Nro.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  <w:r w:rsidR="00A239E3">
        <w:rPr>
          <w:rFonts w:ascii="Arial" w:hAnsi="Arial" w:cs="Arial"/>
          <w:b/>
          <w:color w:val="000064"/>
          <w:sz w:val="40"/>
          <w:szCs w:val="32"/>
        </w:rPr>
        <w:t>1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br/>
      </w:r>
      <w:r w:rsidR="00044B9F">
        <w:rPr>
          <w:rFonts w:ascii="Arial" w:hAnsi="Arial" w:cs="Arial"/>
          <w:b/>
          <w:color w:val="000064"/>
          <w:sz w:val="40"/>
          <w:szCs w:val="32"/>
        </w:rPr>
        <w:t>Recursividad y complejidad de algoritmos</w:t>
      </w:r>
    </w:p>
    <w:p w14:paraId="27C4BF98" w14:textId="19AAE7A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63C2FCAF" w14:textId="77777777" w:rsidR="006F47C4" w:rsidRPr="006F47C4" w:rsidRDefault="006F47C4" w:rsidP="006F47C4">
      <w:pPr>
        <w:pStyle w:val="Textoindependiente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6F47C4" w:rsidRPr="006F47C4" w14:paraId="07984F0E" w14:textId="77777777" w:rsidTr="002E3E49">
        <w:tc>
          <w:tcPr>
            <w:tcW w:w="4605" w:type="dxa"/>
            <w:shd w:val="clear" w:color="auto" w:fill="auto"/>
          </w:tcPr>
          <w:p w14:paraId="1007AE70" w14:textId="4541952C" w:rsidR="006F47C4" w:rsidRPr="006F47C4" w:rsidRDefault="005A7DF1" w:rsidP="002E3E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Carla Sofia Rendon Baliero</w:t>
            </w:r>
          </w:p>
          <w:p w14:paraId="11BBC13A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6AF08CEF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295B95E0" w14:textId="75A42357" w:rsidR="006F47C4" w:rsidRPr="006F47C4" w:rsidRDefault="005A7DF1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csrendonb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39917F5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605" w:type="dxa"/>
            <w:shd w:val="clear" w:color="auto" w:fill="auto"/>
          </w:tcPr>
          <w:p w14:paraId="1DCE81E6" w14:textId="4D0C4C2B" w:rsidR="006F47C4" w:rsidRPr="006F47C4" w:rsidRDefault="005A7DF1" w:rsidP="002E3E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Samuel Salazar Salazar</w:t>
            </w:r>
          </w:p>
          <w:p w14:paraId="165A19DE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199F0DCD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05E13523" w14:textId="03AFA6C0" w:rsidR="006F47C4" w:rsidRPr="006F47C4" w:rsidRDefault="005A7DF1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ssalazar1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2BC0340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791D7824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7A96F5C9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0C6011D7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bCs/>
          <w:color w:val="002060"/>
          <w:sz w:val="22"/>
          <w:szCs w:val="22"/>
        </w:rPr>
        <w:t>3)</w:t>
      </w:r>
      <w:r w:rsidRPr="006F47C4">
        <w:rPr>
          <w:b/>
          <w:bCs/>
          <w:sz w:val="22"/>
          <w:szCs w:val="22"/>
        </w:rPr>
        <w:t xml:space="preserve"> Simulacro de preguntas de sustentación de Proyectos</w:t>
      </w:r>
    </w:p>
    <w:p w14:paraId="5C991548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5D3FA7AC" w14:textId="568D358F" w:rsidR="006F47C4" w:rsidRP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3.1</w:t>
      </w:r>
    </w:p>
    <w:p w14:paraId="024CA591" w14:textId="12356718" w:rsidR="00320EFF" w:rsidRP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3.2</w:t>
      </w:r>
    </w:p>
    <w:p w14:paraId="25C0ADFB" w14:textId="2A1BDB65" w:rsid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3.3</w:t>
      </w:r>
    </w:p>
    <w:p w14:paraId="09BC89E3" w14:textId="51B8BD4D" w:rsidR="003F4C22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3.4</w:t>
      </w:r>
    </w:p>
    <w:p w14:paraId="37431C79" w14:textId="0D414764" w:rsidR="003F4C22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3.5</w:t>
      </w:r>
    </w:p>
    <w:p w14:paraId="5F742F5E" w14:textId="337E0B31" w:rsidR="00A239E3" w:rsidRPr="00A239E3" w:rsidRDefault="00A239E3" w:rsidP="00A239E3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A239E3">
        <w:rPr>
          <w:b/>
          <w:bCs/>
          <w:color w:val="002060"/>
          <w:sz w:val="22"/>
          <w:szCs w:val="22"/>
        </w:rPr>
        <w:t>Recursión 1</w:t>
      </w:r>
      <w:r>
        <w:rPr>
          <w:b/>
          <w:bCs/>
          <w:color w:val="002060"/>
          <w:sz w:val="22"/>
          <w:szCs w:val="22"/>
        </w:rPr>
        <w:t>:</w:t>
      </w:r>
    </w:p>
    <w:p w14:paraId="074A2289" w14:textId="77777777" w:rsidR="00A239E3" w:rsidRPr="00A239E3" w:rsidRDefault="00A239E3" w:rsidP="00A239E3">
      <w:pPr>
        <w:pStyle w:val="Prrafodelista"/>
        <w:ind w:left="360"/>
        <w:jc w:val="both"/>
        <w:rPr>
          <w:sz w:val="22"/>
          <w:szCs w:val="22"/>
        </w:rPr>
      </w:pPr>
      <w:r w:rsidRPr="00A239E3">
        <w:rPr>
          <w:sz w:val="22"/>
          <w:szCs w:val="22"/>
        </w:rPr>
        <w:t>Ejercicio 1(bunnyEars2)</w:t>
      </w:r>
    </w:p>
    <w:p w14:paraId="421B9F23" w14:textId="77777777" w:rsidR="00A239E3" w:rsidRPr="00A239E3" w:rsidRDefault="00A239E3" w:rsidP="00A239E3">
      <w:pPr>
        <w:pStyle w:val="Prrafodelista"/>
        <w:ind w:left="360"/>
        <w:jc w:val="both"/>
        <w:rPr>
          <w:sz w:val="22"/>
          <w:szCs w:val="22"/>
        </w:rPr>
      </w:pPr>
      <w:r w:rsidRPr="00A239E3">
        <w:rPr>
          <w:sz w:val="22"/>
          <w:szCs w:val="22"/>
        </w:rPr>
        <w:t>C + T(n-1) / O (n)</w:t>
      </w:r>
    </w:p>
    <w:p w14:paraId="38B4D27D" w14:textId="77777777" w:rsidR="00A239E3" w:rsidRPr="00A239E3" w:rsidRDefault="00A239E3" w:rsidP="00A239E3">
      <w:pPr>
        <w:pStyle w:val="Prrafodelista"/>
        <w:ind w:left="360"/>
        <w:jc w:val="both"/>
        <w:rPr>
          <w:sz w:val="22"/>
          <w:szCs w:val="22"/>
        </w:rPr>
      </w:pPr>
      <w:r w:rsidRPr="00A239E3">
        <w:rPr>
          <w:sz w:val="22"/>
          <w:szCs w:val="22"/>
        </w:rPr>
        <w:t>Ejercicio 2(triángulo)</w:t>
      </w:r>
    </w:p>
    <w:p w14:paraId="0BFBD7E9" w14:textId="77777777" w:rsidR="00A239E3" w:rsidRPr="00A239E3" w:rsidRDefault="00A239E3" w:rsidP="00A239E3">
      <w:pPr>
        <w:pStyle w:val="Prrafodelista"/>
        <w:ind w:left="360"/>
        <w:jc w:val="both"/>
        <w:rPr>
          <w:sz w:val="22"/>
          <w:szCs w:val="22"/>
        </w:rPr>
      </w:pPr>
      <w:r w:rsidRPr="00A239E3">
        <w:rPr>
          <w:sz w:val="22"/>
          <w:szCs w:val="22"/>
        </w:rPr>
        <w:t>C + T(n-1) /O(n)</w:t>
      </w:r>
    </w:p>
    <w:p w14:paraId="5796B898" w14:textId="77777777" w:rsidR="00A239E3" w:rsidRPr="00A239E3" w:rsidRDefault="00A239E3" w:rsidP="00A239E3">
      <w:pPr>
        <w:pStyle w:val="Prrafodelista"/>
        <w:ind w:left="360"/>
        <w:jc w:val="both"/>
        <w:rPr>
          <w:sz w:val="22"/>
          <w:szCs w:val="22"/>
        </w:rPr>
      </w:pPr>
      <w:r w:rsidRPr="00A239E3">
        <w:rPr>
          <w:sz w:val="22"/>
          <w:szCs w:val="22"/>
        </w:rPr>
        <w:t>Ejercicio 3(sumDigits)</w:t>
      </w:r>
    </w:p>
    <w:p w14:paraId="4C348CD7" w14:textId="77777777" w:rsidR="00A239E3" w:rsidRPr="00A239E3" w:rsidRDefault="00A239E3" w:rsidP="00A239E3">
      <w:pPr>
        <w:pStyle w:val="Prrafodelista"/>
        <w:ind w:left="360"/>
        <w:jc w:val="both"/>
        <w:rPr>
          <w:sz w:val="22"/>
          <w:szCs w:val="22"/>
        </w:rPr>
      </w:pPr>
      <w:r w:rsidRPr="00A239E3">
        <w:rPr>
          <w:sz w:val="22"/>
          <w:szCs w:val="22"/>
        </w:rPr>
        <w:t xml:space="preserve">C+ t(n/10) / </w:t>
      </w:r>
      <w:proofErr w:type="gramStart"/>
      <w:r w:rsidRPr="00A239E3">
        <w:rPr>
          <w:sz w:val="22"/>
          <w:szCs w:val="22"/>
        </w:rPr>
        <w:t>O(</w:t>
      </w:r>
      <w:proofErr w:type="gramEnd"/>
      <w:r w:rsidRPr="00A239E3">
        <w:rPr>
          <w:sz w:val="22"/>
          <w:szCs w:val="22"/>
        </w:rPr>
        <w:t>log n)</w:t>
      </w:r>
    </w:p>
    <w:p w14:paraId="170BE3FB" w14:textId="77777777" w:rsidR="00A239E3" w:rsidRPr="00A239E3" w:rsidRDefault="00A239E3" w:rsidP="00A239E3">
      <w:pPr>
        <w:pStyle w:val="Prrafodelista"/>
        <w:ind w:left="360"/>
        <w:jc w:val="both"/>
        <w:rPr>
          <w:sz w:val="22"/>
          <w:szCs w:val="22"/>
        </w:rPr>
      </w:pPr>
      <w:r w:rsidRPr="00A239E3">
        <w:rPr>
          <w:sz w:val="22"/>
          <w:szCs w:val="22"/>
        </w:rPr>
        <w:t>Ejercicio 4(count7)</w:t>
      </w:r>
    </w:p>
    <w:p w14:paraId="3E35DFC9" w14:textId="77777777" w:rsidR="00A239E3" w:rsidRPr="00A239E3" w:rsidRDefault="00A239E3" w:rsidP="00A239E3">
      <w:pPr>
        <w:pStyle w:val="Prrafodelista"/>
        <w:ind w:left="360"/>
        <w:jc w:val="both"/>
        <w:rPr>
          <w:sz w:val="22"/>
          <w:szCs w:val="22"/>
        </w:rPr>
      </w:pPr>
      <w:r w:rsidRPr="00A239E3">
        <w:rPr>
          <w:sz w:val="22"/>
          <w:szCs w:val="22"/>
        </w:rPr>
        <w:t xml:space="preserve">C+ t(n/10) / </w:t>
      </w:r>
      <w:proofErr w:type="gramStart"/>
      <w:r w:rsidRPr="00A239E3">
        <w:rPr>
          <w:sz w:val="22"/>
          <w:szCs w:val="22"/>
        </w:rPr>
        <w:t>O(</w:t>
      </w:r>
      <w:proofErr w:type="gramEnd"/>
      <w:r w:rsidRPr="00A239E3">
        <w:rPr>
          <w:sz w:val="22"/>
          <w:szCs w:val="22"/>
        </w:rPr>
        <w:t>log n)</w:t>
      </w:r>
    </w:p>
    <w:p w14:paraId="33D7066D" w14:textId="77777777" w:rsidR="00A239E3" w:rsidRPr="00A239E3" w:rsidRDefault="00A239E3" w:rsidP="00A239E3">
      <w:pPr>
        <w:pStyle w:val="Prrafodelista"/>
        <w:ind w:left="360"/>
        <w:jc w:val="both"/>
        <w:rPr>
          <w:sz w:val="22"/>
          <w:szCs w:val="22"/>
        </w:rPr>
      </w:pPr>
      <w:r w:rsidRPr="00A239E3">
        <w:rPr>
          <w:sz w:val="22"/>
          <w:szCs w:val="22"/>
        </w:rPr>
        <w:t>Ejercicio 5(count8)</w:t>
      </w:r>
    </w:p>
    <w:p w14:paraId="1C5C8D17" w14:textId="1564101E" w:rsidR="00A239E3" w:rsidRDefault="00A239E3" w:rsidP="00A239E3">
      <w:pPr>
        <w:pStyle w:val="Prrafodelista"/>
        <w:ind w:left="360"/>
        <w:jc w:val="both"/>
        <w:rPr>
          <w:sz w:val="22"/>
          <w:szCs w:val="22"/>
        </w:rPr>
      </w:pPr>
      <w:r w:rsidRPr="00A239E3">
        <w:rPr>
          <w:sz w:val="22"/>
          <w:szCs w:val="22"/>
        </w:rPr>
        <w:t xml:space="preserve">C+ t(n/10) / </w:t>
      </w:r>
      <w:proofErr w:type="gramStart"/>
      <w:r w:rsidRPr="00A239E3">
        <w:rPr>
          <w:sz w:val="22"/>
          <w:szCs w:val="22"/>
        </w:rPr>
        <w:t>O(</w:t>
      </w:r>
      <w:proofErr w:type="gramEnd"/>
      <w:r w:rsidRPr="00A239E3">
        <w:rPr>
          <w:sz w:val="22"/>
          <w:szCs w:val="22"/>
        </w:rPr>
        <w:t>log n)</w:t>
      </w:r>
    </w:p>
    <w:p w14:paraId="3ACB1050" w14:textId="77777777" w:rsidR="00006235" w:rsidRDefault="00006235" w:rsidP="00A239E3">
      <w:pPr>
        <w:pStyle w:val="Prrafodelista"/>
        <w:ind w:left="360"/>
        <w:jc w:val="both"/>
        <w:rPr>
          <w:sz w:val="22"/>
          <w:szCs w:val="22"/>
        </w:rPr>
      </w:pPr>
    </w:p>
    <w:p w14:paraId="5C2E3682" w14:textId="4C9AA8C3" w:rsidR="00A239E3" w:rsidRDefault="00A239E3" w:rsidP="00A239E3">
      <w:pPr>
        <w:pStyle w:val="Prrafodelista"/>
        <w:ind w:left="360"/>
        <w:jc w:val="both"/>
        <w:rPr>
          <w:b/>
          <w:bCs/>
          <w:color w:val="1F3864" w:themeColor="accent5" w:themeShade="80"/>
          <w:sz w:val="22"/>
          <w:szCs w:val="22"/>
        </w:rPr>
      </w:pPr>
      <w:r>
        <w:rPr>
          <w:b/>
          <w:bCs/>
          <w:color w:val="1F3864" w:themeColor="accent5" w:themeShade="80"/>
          <w:sz w:val="22"/>
          <w:szCs w:val="22"/>
        </w:rPr>
        <w:t>Recursión 2:</w:t>
      </w:r>
    </w:p>
    <w:p w14:paraId="6018DBDF" w14:textId="2436AB6A" w:rsidR="00D70E03" w:rsidRPr="0019514E" w:rsidRDefault="00D70E03" w:rsidP="00A239E3">
      <w:pPr>
        <w:pStyle w:val="Prrafodelista"/>
        <w:ind w:left="360"/>
        <w:jc w:val="both"/>
        <w:rPr>
          <w:sz w:val="22"/>
          <w:szCs w:val="22"/>
        </w:rPr>
      </w:pPr>
      <w:r w:rsidRPr="0019514E">
        <w:rPr>
          <w:sz w:val="22"/>
          <w:szCs w:val="22"/>
        </w:rPr>
        <w:t>Ejercicio 1(GrupoSum6)</w:t>
      </w:r>
    </w:p>
    <w:p w14:paraId="605ABECC" w14:textId="1860D68A" w:rsidR="00D70E03" w:rsidRPr="0019514E" w:rsidRDefault="00D70E03" w:rsidP="00A239E3">
      <w:pPr>
        <w:pStyle w:val="Prrafodelista"/>
        <w:ind w:left="360"/>
        <w:jc w:val="both"/>
        <w:rPr>
          <w:sz w:val="22"/>
          <w:szCs w:val="22"/>
        </w:rPr>
      </w:pPr>
      <w:r w:rsidRPr="0019514E">
        <w:rPr>
          <w:sz w:val="22"/>
          <w:szCs w:val="22"/>
        </w:rPr>
        <w:t>T(n-</w:t>
      </w:r>
      <w:proofErr w:type="gramStart"/>
      <w:r w:rsidRPr="0019514E">
        <w:rPr>
          <w:sz w:val="22"/>
          <w:szCs w:val="22"/>
        </w:rPr>
        <w:t>1)+</w:t>
      </w:r>
      <w:proofErr w:type="gramEnd"/>
      <w:r w:rsidRPr="0019514E">
        <w:rPr>
          <w:sz w:val="22"/>
          <w:szCs w:val="22"/>
        </w:rPr>
        <w:t>T(n-1)+C</w:t>
      </w:r>
    </w:p>
    <w:p w14:paraId="56133304" w14:textId="5B178948" w:rsidR="00D70E03" w:rsidRPr="0019514E" w:rsidRDefault="00D70E03" w:rsidP="00A239E3">
      <w:pPr>
        <w:pStyle w:val="Prrafodelista"/>
        <w:ind w:left="360"/>
        <w:jc w:val="both"/>
        <w:rPr>
          <w:sz w:val="21"/>
          <w:szCs w:val="21"/>
          <w:shd w:val="clear" w:color="auto" w:fill="FFFFFF"/>
        </w:rPr>
      </w:pPr>
      <w:r w:rsidRPr="0019514E">
        <w:rPr>
          <w:sz w:val="22"/>
          <w:szCs w:val="22"/>
        </w:rPr>
        <w:t>O(n</w:t>
      </w:r>
      <w:r w:rsidRPr="0019514E">
        <w:rPr>
          <w:sz w:val="21"/>
          <w:szCs w:val="21"/>
          <w:shd w:val="clear" w:color="auto" w:fill="FFFFFF"/>
        </w:rPr>
        <w:t>^</w:t>
      </w:r>
      <w:r w:rsidRPr="0019514E">
        <w:rPr>
          <w:sz w:val="21"/>
          <w:szCs w:val="21"/>
          <w:shd w:val="clear" w:color="auto" w:fill="FFFFFF"/>
        </w:rPr>
        <w:t>2)</w:t>
      </w:r>
    </w:p>
    <w:p w14:paraId="30FA6819" w14:textId="167762CE" w:rsidR="00D70E03" w:rsidRPr="0019514E" w:rsidRDefault="00D70E03" w:rsidP="00A239E3">
      <w:pPr>
        <w:pStyle w:val="Prrafodelista"/>
        <w:ind w:left="360"/>
        <w:jc w:val="both"/>
        <w:rPr>
          <w:sz w:val="22"/>
          <w:szCs w:val="22"/>
        </w:rPr>
      </w:pPr>
      <w:r w:rsidRPr="0019514E">
        <w:rPr>
          <w:sz w:val="22"/>
          <w:szCs w:val="22"/>
        </w:rPr>
        <w:t>Ejercicio 2(SplitOdd10)</w:t>
      </w:r>
    </w:p>
    <w:p w14:paraId="7D16238B" w14:textId="0615D1B8" w:rsidR="00D70E03" w:rsidRPr="0019514E" w:rsidRDefault="00D70E03" w:rsidP="00A239E3">
      <w:pPr>
        <w:pStyle w:val="Prrafodelista"/>
        <w:ind w:left="360"/>
        <w:jc w:val="both"/>
        <w:rPr>
          <w:sz w:val="22"/>
          <w:szCs w:val="22"/>
        </w:rPr>
      </w:pPr>
      <w:r w:rsidRPr="0019514E">
        <w:rPr>
          <w:sz w:val="22"/>
          <w:szCs w:val="22"/>
        </w:rPr>
        <w:t>2*T(n-</w:t>
      </w:r>
      <w:proofErr w:type="gramStart"/>
      <w:r w:rsidRPr="0019514E">
        <w:rPr>
          <w:sz w:val="22"/>
          <w:szCs w:val="22"/>
        </w:rPr>
        <w:t>1)+</w:t>
      </w:r>
      <w:proofErr w:type="gramEnd"/>
      <w:r w:rsidRPr="0019514E">
        <w:rPr>
          <w:sz w:val="22"/>
          <w:szCs w:val="22"/>
        </w:rPr>
        <w:t>C</w:t>
      </w:r>
    </w:p>
    <w:p w14:paraId="0E1B2F47" w14:textId="6DA49AD0" w:rsidR="00D70E03" w:rsidRPr="0019514E" w:rsidRDefault="00D70E03" w:rsidP="00A239E3">
      <w:pPr>
        <w:pStyle w:val="Prrafodelista"/>
        <w:ind w:left="360"/>
        <w:jc w:val="both"/>
        <w:rPr>
          <w:sz w:val="21"/>
          <w:szCs w:val="21"/>
          <w:shd w:val="clear" w:color="auto" w:fill="FFFFFF"/>
        </w:rPr>
      </w:pPr>
      <w:r w:rsidRPr="0019514E">
        <w:rPr>
          <w:sz w:val="22"/>
          <w:szCs w:val="22"/>
        </w:rPr>
        <w:t>O(n</w:t>
      </w:r>
      <w:r w:rsidRPr="0019514E">
        <w:rPr>
          <w:sz w:val="21"/>
          <w:szCs w:val="21"/>
          <w:shd w:val="clear" w:color="auto" w:fill="FFFFFF"/>
        </w:rPr>
        <w:t>^</w:t>
      </w:r>
      <w:r w:rsidRPr="0019514E">
        <w:rPr>
          <w:sz w:val="21"/>
          <w:szCs w:val="21"/>
          <w:shd w:val="clear" w:color="auto" w:fill="FFFFFF"/>
        </w:rPr>
        <w:t>2)</w:t>
      </w:r>
    </w:p>
    <w:p w14:paraId="07C95982" w14:textId="2039EF58" w:rsidR="00D70E03" w:rsidRPr="0019514E" w:rsidRDefault="00D70E03" w:rsidP="00D70E03">
      <w:pPr>
        <w:pStyle w:val="Prrafodelista"/>
        <w:ind w:left="360"/>
        <w:jc w:val="both"/>
        <w:rPr>
          <w:sz w:val="21"/>
          <w:szCs w:val="21"/>
          <w:shd w:val="clear" w:color="auto" w:fill="FFFFFF"/>
        </w:rPr>
      </w:pPr>
      <w:r w:rsidRPr="0019514E">
        <w:rPr>
          <w:sz w:val="21"/>
          <w:szCs w:val="21"/>
          <w:shd w:val="clear" w:color="auto" w:fill="FFFFFF"/>
        </w:rPr>
        <w:t>Ejercicio</w:t>
      </w:r>
      <w:r w:rsidR="0019514E" w:rsidRPr="0019514E">
        <w:rPr>
          <w:sz w:val="21"/>
          <w:szCs w:val="21"/>
          <w:shd w:val="clear" w:color="auto" w:fill="FFFFFF"/>
        </w:rPr>
        <w:t>3</w:t>
      </w:r>
      <w:r w:rsidRPr="0019514E">
        <w:rPr>
          <w:sz w:val="21"/>
          <w:szCs w:val="21"/>
          <w:shd w:val="clear" w:color="auto" w:fill="FFFFFF"/>
        </w:rPr>
        <w:t>(Split53)</w:t>
      </w:r>
    </w:p>
    <w:p w14:paraId="527B9250" w14:textId="77777777" w:rsidR="00D70E03" w:rsidRPr="0019514E" w:rsidRDefault="00D70E03" w:rsidP="00D70E03">
      <w:pPr>
        <w:pStyle w:val="Prrafodelista"/>
        <w:ind w:left="360"/>
        <w:jc w:val="both"/>
        <w:rPr>
          <w:sz w:val="21"/>
          <w:szCs w:val="21"/>
          <w:shd w:val="clear" w:color="auto" w:fill="FFFFFF"/>
        </w:rPr>
      </w:pPr>
      <w:r w:rsidRPr="0019514E">
        <w:rPr>
          <w:sz w:val="21"/>
          <w:szCs w:val="21"/>
          <w:shd w:val="clear" w:color="auto" w:fill="FFFFFF"/>
        </w:rPr>
        <w:t>T(n-</w:t>
      </w:r>
      <w:proofErr w:type="gramStart"/>
      <w:r w:rsidRPr="0019514E">
        <w:rPr>
          <w:sz w:val="21"/>
          <w:szCs w:val="21"/>
          <w:shd w:val="clear" w:color="auto" w:fill="FFFFFF"/>
        </w:rPr>
        <w:t>1)+</w:t>
      </w:r>
      <w:proofErr w:type="gramEnd"/>
      <w:r w:rsidRPr="0019514E">
        <w:rPr>
          <w:sz w:val="21"/>
          <w:szCs w:val="21"/>
          <w:shd w:val="clear" w:color="auto" w:fill="FFFFFF"/>
        </w:rPr>
        <w:t>C</w:t>
      </w:r>
    </w:p>
    <w:p w14:paraId="29E9033A" w14:textId="7F09C219" w:rsidR="00D70E03" w:rsidRPr="0019514E" w:rsidRDefault="00D70E03" w:rsidP="00D70E03">
      <w:pPr>
        <w:pStyle w:val="Prrafodelista"/>
        <w:ind w:left="360"/>
        <w:jc w:val="both"/>
        <w:rPr>
          <w:sz w:val="21"/>
          <w:szCs w:val="21"/>
          <w:shd w:val="clear" w:color="auto" w:fill="FFFFFF"/>
        </w:rPr>
      </w:pPr>
      <w:r w:rsidRPr="0019514E">
        <w:rPr>
          <w:sz w:val="21"/>
          <w:szCs w:val="21"/>
          <w:shd w:val="clear" w:color="auto" w:fill="FFFFFF"/>
        </w:rPr>
        <w:t>O(n)</w:t>
      </w:r>
    </w:p>
    <w:p w14:paraId="1F3F0243" w14:textId="637E58D2" w:rsidR="00D70E03" w:rsidRPr="0019514E" w:rsidRDefault="00D70E03" w:rsidP="00D70E03">
      <w:pPr>
        <w:pStyle w:val="Prrafodelista"/>
        <w:ind w:left="360"/>
        <w:jc w:val="both"/>
        <w:rPr>
          <w:sz w:val="21"/>
          <w:szCs w:val="21"/>
          <w:shd w:val="clear" w:color="auto" w:fill="FFFFFF"/>
        </w:rPr>
      </w:pPr>
      <w:r w:rsidRPr="0019514E">
        <w:rPr>
          <w:sz w:val="21"/>
          <w:szCs w:val="21"/>
          <w:shd w:val="clear" w:color="auto" w:fill="FFFFFF"/>
        </w:rPr>
        <w:t>Ejercicio</w:t>
      </w:r>
      <w:r w:rsidR="0019514E" w:rsidRPr="0019514E">
        <w:rPr>
          <w:sz w:val="21"/>
          <w:szCs w:val="21"/>
          <w:shd w:val="clear" w:color="auto" w:fill="FFFFFF"/>
        </w:rPr>
        <w:t>4</w:t>
      </w:r>
      <w:r w:rsidRPr="0019514E">
        <w:rPr>
          <w:sz w:val="21"/>
          <w:szCs w:val="21"/>
          <w:shd w:val="clear" w:color="auto" w:fill="FFFFFF"/>
        </w:rPr>
        <w:t>(GroupNoAj)</w:t>
      </w:r>
    </w:p>
    <w:p w14:paraId="4F46981C" w14:textId="77777777" w:rsidR="00D70E03" w:rsidRPr="0019514E" w:rsidRDefault="00D70E03" w:rsidP="00D70E03">
      <w:pPr>
        <w:pStyle w:val="Prrafodelista"/>
        <w:ind w:left="360"/>
        <w:jc w:val="both"/>
        <w:rPr>
          <w:sz w:val="21"/>
          <w:szCs w:val="21"/>
          <w:shd w:val="clear" w:color="auto" w:fill="FFFFFF"/>
        </w:rPr>
      </w:pPr>
      <w:r w:rsidRPr="0019514E">
        <w:rPr>
          <w:sz w:val="21"/>
          <w:szCs w:val="21"/>
          <w:shd w:val="clear" w:color="auto" w:fill="FFFFFF"/>
        </w:rPr>
        <w:t>T(n-</w:t>
      </w:r>
      <w:proofErr w:type="gramStart"/>
      <w:r w:rsidRPr="0019514E">
        <w:rPr>
          <w:sz w:val="21"/>
          <w:szCs w:val="21"/>
          <w:shd w:val="clear" w:color="auto" w:fill="FFFFFF"/>
        </w:rPr>
        <w:t>1)+</w:t>
      </w:r>
      <w:proofErr w:type="gramEnd"/>
      <w:r w:rsidRPr="0019514E">
        <w:rPr>
          <w:sz w:val="21"/>
          <w:szCs w:val="21"/>
          <w:shd w:val="clear" w:color="auto" w:fill="FFFFFF"/>
        </w:rPr>
        <w:t>C</w:t>
      </w:r>
    </w:p>
    <w:p w14:paraId="624646DB" w14:textId="77777777" w:rsidR="00D70E03" w:rsidRPr="0019514E" w:rsidRDefault="00D70E03" w:rsidP="00D70E03">
      <w:pPr>
        <w:pStyle w:val="Prrafodelista"/>
        <w:ind w:left="360"/>
        <w:jc w:val="both"/>
        <w:rPr>
          <w:sz w:val="21"/>
          <w:szCs w:val="21"/>
          <w:shd w:val="clear" w:color="auto" w:fill="FFFFFF"/>
        </w:rPr>
      </w:pPr>
      <w:r w:rsidRPr="0019514E">
        <w:rPr>
          <w:sz w:val="21"/>
          <w:szCs w:val="21"/>
          <w:shd w:val="clear" w:color="auto" w:fill="FFFFFF"/>
        </w:rPr>
        <w:t>O(n)</w:t>
      </w:r>
    </w:p>
    <w:p w14:paraId="34684580" w14:textId="77777777" w:rsidR="00D70E03" w:rsidRPr="0019514E" w:rsidRDefault="00D70E03" w:rsidP="00D70E03">
      <w:pPr>
        <w:pStyle w:val="Prrafodelista"/>
        <w:ind w:left="360"/>
        <w:jc w:val="both"/>
        <w:rPr>
          <w:sz w:val="21"/>
          <w:szCs w:val="21"/>
          <w:shd w:val="clear" w:color="auto" w:fill="FFFFFF"/>
        </w:rPr>
      </w:pPr>
    </w:p>
    <w:p w14:paraId="7D281302" w14:textId="197339F4" w:rsidR="00A239E3" w:rsidRPr="0019514E" w:rsidRDefault="00A239E3" w:rsidP="00A239E3">
      <w:pPr>
        <w:pStyle w:val="Prrafodelista"/>
        <w:ind w:left="360"/>
        <w:jc w:val="both"/>
        <w:rPr>
          <w:sz w:val="22"/>
          <w:szCs w:val="22"/>
        </w:rPr>
      </w:pPr>
      <w:r w:rsidRPr="0019514E">
        <w:rPr>
          <w:sz w:val="22"/>
          <w:szCs w:val="22"/>
        </w:rPr>
        <w:t xml:space="preserve">Ejercicio </w:t>
      </w:r>
      <w:r w:rsidR="0019514E" w:rsidRPr="0019514E">
        <w:rPr>
          <w:sz w:val="22"/>
          <w:szCs w:val="22"/>
        </w:rPr>
        <w:t>5</w:t>
      </w:r>
      <w:r w:rsidRPr="0019514E">
        <w:rPr>
          <w:sz w:val="22"/>
          <w:szCs w:val="22"/>
        </w:rPr>
        <w:t>(</w:t>
      </w:r>
      <w:r w:rsidR="00006235" w:rsidRPr="0019514E">
        <w:rPr>
          <w:sz w:val="22"/>
          <w:szCs w:val="22"/>
        </w:rPr>
        <w:t>SplitArray)</w:t>
      </w:r>
    </w:p>
    <w:p w14:paraId="64AB8389" w14:textId="77777777" w:rsidR="00E7763D" w:rsidRPr="0019514E" w:rsidRDefault="00006235" w:rsidP="00A239E3">
      <w:pPr>
        <w:pStyle w:val="Prrafodelista"/>
        <w:ind w:left="360"/>
        <w:jc w:val="both"/>
        <w:rPr>
          <w:sz w:val="22"/>
          <w:szCs w:val="22"/>
        </w:rPr>
      </w:pPr>
      <w:r w:rsidRPr="0019514E">
        <w:rPr>
          <w:sz w:val="22"/>
          <w:szCs w:val="22"/>
        </w:rPr>
        <w:t>2*T(n-</w:t>
      </w:r>
      <w:proofErr w:type="gramStart"/>
      <w:r w:rsidRPr="0019514E">
        <w:rPr>
          <w:sz w:val="22"/>
          <w:szCs w:val="22"/>
        </w:rPr>
        <w:t>1)+</w:t>
      </w:r>
      <w:proofErr w:type="gramEnd"/>
      <w:r w:rsidRPr="0019514E">
        <w:rPr>
          <w:sz w:val="22"/>
          <w:szCs w:val="22"/>
        </w:rPr>
        <w:t>c</w:t>
      </w:r>
    </w:p>
    <w:p w14:paraId="1125A580" w14:textId="699FD7DD" w:rsidR="00431176" w:rsidRPr="0019514E" w:rsidRDefault="00006235" w:rsidP="00D70E03">
      <w:pPr>
        <w:pStyle w:val="Prrafodelista"/>
        <w:ind w:left="360"/>
        <w:jc w:val="both"/>
        <w:rPr>
          <w:sz w:val="21"/>
          <w:szCs w:val="21"/>
          <w:shd w:val="clear" w:color="auto" w:fill="FFFFFF"/>
        </w:rPr>
      </w:pPr>
      <w:r w:rsidRPr="0019514E">
        <w:rPr>
          <w:sz w:val="22"/>
          <w:szCs w:val="22"/>
        </w:rPr>
        <w:t>O(n</w:t>
      </w:r>
      <w:r w:rsidRPr="0019514E">
        <w:rPr>
          <w:sz w:val="21"/>
          <w:szCs w:val="21"/>
          <w:shd w:val="clear" w:color="auto" w:fill="FFFFFF"/>
        </w:rPr>
        <w:t>^</w:t>
      </w:r>
      <w:r w:rsidRPr="0019514E">
        <w:rPr>
          <w:sz w:val="21"/>
          <w:szCs w:val="21"/>
          <w:shd w:val="clear" w:color="auto" w:fill="FFFFFF"/>
        </w:rPr>
        <w:t>2)</w:t>
      </w:r>
    </w:p>
    <w:p w14:paraId="342916E9" w14:textId="77777777" w:rsidR="0019514E" w:rsidRPr="00D70E03" w:rsidRDefault="0019514E" w:rsidP="00D70E03">
      <w:pPr>
        <w:pStyle w:val="Prrafodelista"/>
        <w:ind w:left="360"/>
        <w:jc w:val="both"/>
        <w:rPr>
          <w:color w:val="000000" w:themeColor="text1"/>
          <w:sz w:val="21"/>
          <w:szCs w:val="21"/>
          <w:shd w:val="clear" w:color="auto" w:fill="FFFFFF"/>
        </w:rPr>
      </w:pPr>
    </w:p>
    <w:p w14:paraId="10EE1DB6" w14:textId="61186D7B" w:rsidR="003F4C22" w:rsidRPr="00431176" w:rsidRDefault="003F4C22" w:rsidP="00320EFF">
      <w:pPr>
        <w:pStyle w:val="Prrafodelista"/>
        <w:ind w:left="360"/>
        <w:jc w:val="both"/>
        <w:rPr>
          <w:sz w:val="22"/>
          <w:szCs w:val="22"/>
        </w:rPr>
      </w:pPr>
      <w:r w:rsidRPr="00A239E3">
        <w:rPr>
          <w:b/>
          <w:bCs/>
          <w:color w:val="002060"/>
          <w:sz w:val="22"/>
          <w:szCs w:val="22"/>
        </w:rPr>
        <w:t>3.6</w:t>
      </w:r>
      <w:r w:rsidR="00431176">
        <w:rPr>
          <w:b/>
          <w:bCs/>
          <w:color w:val="002060"/>
          <w:sz w:val="22"/>
          <w:szCs w:val="22"/>
        </w:rPr>
        <w:t xml:space="preserve">: </w:t>
      </w:r>
      <w:r w:rsidR="00431176">
        <w:rPr>
          <w:sz w:val="22"/>
          <w:szCs w:val="22"/>
        </w:rPr>
        <w:t xml:space="preserve">La variable N es la longitud que tiene la cadena de caracteres en el String1 y M es la longitud que tiene la cadena de </w:t>
      </w:r>
      <w:r w:rsidR="00967F30">
        <w:rPr>
          <w:sz w:val="22"/>
          <w:szCs w:val="22"/>
        </w:rPr>
        <w:t>caracteres,</w:t>
      </w:r>
      <w:r w:rsidR="00431176">
        <w:rPr>
          <w:sz w:val="22"/>
          <w:szCs w:val="22"/>
        </w:rPr>
        <w:t xml:space="preserve"> pero en el String2</w:t>
      </w:r>
    </w:p>
    <w:p w14:paraId="6E1055A9" w14:textId="77777777" w:rsidR="006F47C4" w:rsidRPr="006F47C4" w:rsidRDefault="006F47C4" w:rsidP="00320EFF">
      <w:pPr>
        <w:jc w:val="both"/>
        <w:rPr>
          <w:b/>
          <w:bCs/>
          <w:sz w:val="22"/>
          <w:szCs w:val="22"/>
        </w:rPr>
      </w:pPr>
    </w:p>
    <w:p w14:paraId="03B32EFB" w14:textId="77777777" w:rsidR="006F47C4" w:rsidRPr="006F47C4" w:rsidRDefault="006F47C4" w:rsidP="006F47C4">
      <w:pPr>
        <w:ind w:left="720"/>
        <w:jc w:val="both"/>
        <w:rPr>
          <w:b/>
          <w:bCs/>
          <w:i/>
          <w:sz w:val="22"/>
          <w:szCs w:val="22"/>
        </w:rPr>
      </w:pPr>
    </w:p>
    <w:p w14:paraId="77E3C833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>4)</w:t>
      </w:r>
      <w:r w:rsidRPr="006F47C4">
        <w:rPr>
          <w:b/>
          <w:bCs/>
          <w:i/>
          <w:sz w:val="22"/>
          <w:szCs w:val="22"/>
        </w:rPr>
        <w:t xml:space="preserve"> Simulacro de Parcial</w:t>
      </w:r>
    </w:p>
    <w:p w14:paraId="78844B61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1F3F168D" w14:textId="0C468781" w:rsidR="00044B9F" w:rsidRPr="00275C61" w:rsidRDefault="00044B9F" w:rsidP="00275C61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 w:rsidRPr="00275C61">
        <w:rPr>
          <w:sz w:val="22"/>
          <w:szCs w:val="22"/>
        </w:rPr>
        <w:t>Línea</w:t>
      </w:r>
      <w:r w:rsidRPr="00275C61">
        <w:rPr>
          <w:sz w:val="22"/>
          <w:szCs w:val="22"/>
        </w:rPr>
        <w:t xml:space="preserve"> 6</w:t>
      </w:r>
    </w:p>
    <w:p w14:paraId="5250EFB2" w14:textId="77777777" w:rsidR="00044B9F" w:rsidRPr="00044B9F" w:rsidRDefault="00044B9F" w:rsidP="00044B9F">
      <w:pPr>
        <w:pStyle w:val="Prrafodelista"/>
        <w:jc w:val="both"/>
        <w:rPr>
          <w:sz w:val="22"/>
          <w:szCs w:val="22"/>
        </w:rPr>
      </w:pPr>
      <w:r w:rsidRPr="00044B9F">
        <w:rPr>
          <w:sz w:val="22"/>
          <w:szCs w:val="22"/>
        </w:rPr>
        <w:t>C</w:t>
      </w:r>
    </w:p>
    <w:p w14:paraId="06085CA7" w14:textId="77777777" w:rsidR="00044B9F" w:rsidRPr="00044B9F" w:rsidRDefault="00044B9F" w:rsidP="00044B9F">
      <w:pPr>
        <w:pStyle w:val="Prrafodelista"/>
        <w:jc w:val="both"/>
        <w:rPr>
          <w:sz w:val="22"/>
          <w:szCs w:val="22"/>
        </w:rPr>
      </w:pPr>
      <w:r w:rsidRPr="00044B9F">
        <w:rPr>
          <w:sz w:val="22"/>
          <w:szCs w:val="22"/>
        </w:rPr>
        <w:t>Línea 9</w:t>
      </w:r>
    </w:p>
    <w:p w14:paraId="09D7361B" w14:textId="77777777" w:rsidR="00044B9F" w:rsidRPr="00044B9F" w:rsidRDefault="00044B9F" w:rsidP="00044B9F">
      <w:pPr>
        <w:pStyle w:val="Prrafodelista"/>
        <w:jc w:val="both"/>
        <w:rPr>
          <w:sz w:val="22"/>
          <w:szCs w:val="22"/>
        </w:rPr>
      </w:pPr>
      <w:r w:rsidRPr="00044B9F">
        <w:rPr>
          <w:sz w:val="22"/>
          <w:szCs w:val="22"/>
        </w:rPr>
        <w:t>C</w:t>
      </w:r>
    </w:p>
    <w:p w14:paraId="20436F92" w14:textId="52DBE386" w:rsidR="00044B9F" w:rsidRPr="00044B9F" w:rsidRDefault="00044B9F" w:rsidP="00044B9F">
      <w:pPr>
        <w:pStyle w:val="Prrafodelista"/>
        <w:jc w:val="both"/>
        <w:rPr>
          <w:sz w:val="22"/>
          <w:szCs w:val="22"/>
        </w:rPr>
      </w:pPr>
      <w:r w:rsidRPr="00044B9F">
        <w:rPr>
          <w:sz w:val="22"/>
          <w:szCs w:val="22"/>
        </w:rPr>
        <w:t xml:space="preserve">Línea </w:t>
      </w:r>
      <w:r w:rsidR="00275C61">
        <w:rPr>
          <w:sz w:val="22"/>
          <w:szCs w:val="22"/>
        </w:rPr>
        <w:t>11</w:t>
      </w:r>
    </w:p>
    <w:p w14:paraId="064CB603" w14:textId="561BEBA3" w:rsidR="006F47C4" w:rsidRPr="001321F7" w:rsidRDefault="00044B9F" w:rsidP="00044B9F">
      <w:pPr>
        <w:pStyle w:val="Prrafodelista"/>
        <w:jc w:val="both"/>
        <w:rPr>
          <w:sz w:val="22"/>
          <w:szCs w:val="22"/>
        </w:rPr>
      </w:pPr>
      <w:r w:rsidRPr="00044B9F">
        <w:rPr>
          <w:sz w:val="22"/>
          <w:szCs w:val="22"/>
        </w:rPr>
        <w:t>A</w:t>
      </w:r>
    </w:p>
    <w:p w14:paraId="47EF489D" w14:textId="08782993" w:rsidR="006F47C4" w:rsidRPr="001321F7" w:rsidRDefault="006F47C4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</w:p>
    <w:p w14:paraId="41C1795D" w14:textId="68B5A147" w:rsidR="006F47C4" w:rsidRPr="00044B9F" w:rsidRDefault="00044B9F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>B</w:t>
      </w:r>
    </w:p>
    <w:p w14:paraId="4D8BE60A" w14:textId="1000E0CA" w:rsidR="00044B9F" w:rsidRDefault="00044B9F" w:rsidP="00044B9F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 w:rsidRPr="00044B9F">
        <w:rPr>
          <w:sz w:val="22"/>
          <w:szCs w:val="22"/>
        </w:rPr>
        <w:t>Return lucas (n-1) + lucas (n-2)</w:t>
      </w:r>
    </w:p>
    <w:p w14:paraId="3EA4DEC3" w14:textId="40639366" w:rsidR="00044B9F" w:rsidRDefault="00044B9F" w:rsidP="00044B9F">
      <w:pPr>
        <w:ind w:left="360"/>
        <w:jc w:val="both"/>
        <w:rPr>
          <w:sz w:val="22"/>
          <w:szCs w:val="22"/>
        </w:rPr>
      </w:pPr>
      <w:r w:rsidRPr="00044B9F">
        <w:rPr>
          <w:b/>
          <w:bCs/>
          <w:color w:val="1F3864" w:themeColor="accent5" w:themeShade="80"/>
          <w:sz w:val="22"/>
          <w:szCs w:val="22"/>
        </w:rPr>
        <w:t>4.4.1</w:t>
      </w:r>
      <w:r>
        <w:rPr>
          <w:b/>
          <w:bCs/>
          <w:color w:val="1F3864" w:themeColor="accent5" w:themeShade="80"/>
          <w:sz w:val="22"/>
          <w:szCs w:val="22"/>
        </w:rPr>
        <w:t xml:space="preserve"> </w:t>
      </w:r>
      <w:r>
        <w:rPr>
          <w:sz w:val="22"/>
          <w:szCs w:val="22"/>
        </w:rPr>
        <w:t>C</w:t>
      </w:r>
    </w:p>
    <w:p w14:paraId="61751A1A" w14:textId="4B994FF8" w:rsidR="00275C61" w:rsidRDefault="00275C61" w:rsidP="00275C61">
      <w:pPr>
        <w:ind w:left="360"/>
        <w:jc w:val="both"/>
        <w:rPr>
          <w:sz w:val="22"/>
          <w:szCs w:val="22"/>
        </w:rPr>
      </w:pPr>
      <w:r>
        <w:rPr>
          <w:b/>
          <w:bCs/>
          <w:color w:val="1F3864" w:themeColor="accent5" w:themeShade="80"/>
          <w:sz w:val="22"/>
          <w:szCs w:val="22"/>
        </w:rPr>
        <w:t xml:space="preserve">4.5 </w:t>
      </w:r>
      <w:r>
        <w:rPr>
          <w:sz w:val="22"/>
          <w:szCs w:val="22"/>
        </w:rPr>
        <w:t>Línea 3</w:t>
      </w:r>
    </w:p>
    <w:p w14:paraId="539DA8D8" w14:textId="3E1EA026" w:rsidR="00275C61" w:rsidRPr="00275C61" w:rsidRDefault="00275C61" w:rsidP="00275C61">
      <w:pPr>
        <w:ind w:left="360"/>
        <w:jc w:val="both"/>
        <w:rPr>
          <w:sz w:val="22"/>
          <w:szCs w:val="22"/>
        </w:rPr>
      </w:pPr>
      <w:r>
        <w:rPr>
          <w:b/>
          <w:bCs/>
          <w:color w:val="1F3864" w:themeColor="accent5" w:themeShade="80"/>
          <w:sz w:val="22"/>
          <w:szCs w:val="22"/>
        </w:rPr>
        <w:tab/>
      </w:r>
      <w:r w:rsidRPr="00275C61">
        <w:rPr>
          <w:sz w:val="22"/>
          <w:szCs w:val="22"/>
        </w:rPr>
        <w:t>A</w:t>
      </w:r>
    </w:p>
    <w:p w14:paraId="37F2A773" w14:textId="1F9E2357" w:rsidR="00275C61" w:rsidRPr="00275C61" w:rsidRDefault="00275C61" w:rsidP="00275C61">
      <w:pPr>
        <w:ind w:left="360"/>
        <w:jc w:val="both"/>
        <w:rPr>
          <w:sz w:val="22"/>
          <w:szCs w:val="22"/>
        </w:rPr>
      </w:pPr>
      <w:r w:rsidRPr="00275C61">
        <w:rPr>
          <w:sz w:val="22"/>
          <w:szCs w:val="22"/>
        </w:rPr>
        <w:tab/>
        <w:t>Línea 4</w:t>
      </w:r>
    </w:p>
    <w:p w14:paraId="2BA59AD1" w14:textId="7597C226" w:rsidR="00275C61" w:rsidRPr="00275C61" w:rsidRDefault="00275C61" w:rsidP="00275C61">
      <w:pPr>
        <w:ind w:left="360"/>
        <w:jc w:val="both"/>
        <w:rPr>
          <w:sz w:val="22"/>
          <w:szCs w:val="22"/>
        </w:rPr>
      </w:pPr>
      <w:r w:rsidRPr="00275C61">
        <w:rPr>
          <w:sz w:val="22"/>
          <w:szCs w:val="22"/>
        </w:rPr>
        <w:tab/>
        <w:t>B</w:t>
      </w:r>
    </w:p>
    <w:p w14:paraId="2D06C562" w14:textId="4BC92863" w:rsidR="006F47C4" w:rsidRDefault="006F47C4" w:rsidP="003F4C22">
      <w:pPr>
        <w:ind w:left="360"/>
        <w:jc w:val="both"/>
        <w:rPr>
          <w:b/>
          <w:bCs/>
          <w:i/>
          <w:sz w:val="22"/>
          <w:szCs w:val="22"/>
        </w:rPr>
      </w:pPr>
    </w:p>
    <w:p w14:paraId="7F1F4BCE" w14:textId="77777777" w:rsidR="003F4C22" w:rsidRPr="003F4C22" w:rsidRDefault="003F4C22" w:rsidP="003F4C22">
      <w:pPr>
        <w:ind w:left="360"/>
        <w:jc w:val="both"/>
        <w:rPr>
          <w:b/>
          <w:bCs/>
          <w:i/>
          <w:sz w:val="22"/>
          <w:szCs w:val="22"/>
        </w:rPr>
      </w:pPr>
    </w:p>
    <w:p w14:paraId="77CF0E00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 xml:space="preserve">5) </w:t>
      </w:r>
      <w:r w:rsidRPr="006F47C4">
        <w:rPr>
          <w:b/>
          <w:bCs/>
          <w:i/>
          <w:sz w:val="22"/>
          <w:szCs w:val="22"/>
        </w:rPr>
        <w:t xml:space="preserve"> Lectura recomendada (opcional</w:t>
      </w:r>
      <w:r w:rsidRPr="006F47C4">
        <w:rPr>
          <w:b/>
          <w:bCs/>
          <w:i/>
          <w:sz w:val="22"/>
          <w:szCs w:val="22"/>
          <w:lang w:val="es-CO"/>
        </w:rPr>
        <w:t>)</w:t>
      </w:r>
    </w:p>
    <w:p w14:paraId="5D590830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1701093A" w14:textId="6B854C65" w:rsidR="006F47C4" w:rsidRDefault="00320EFF" w:rsidP="00320EFF">
      <w:pPr>
        <w:ind w:left="426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Mapa conceptual</w:t>
      </w:r>
    </w:p>
    <w:p w14:paraId="69F870FB" w14:textId="77777777" w:rsidR="00320EFF" w:rsidRPr="006F47C4" w:rsidRDefault="00320EFF" w:rsidP="006F47C4">
      <w:pPr>
        <w:ind w:left="720"/>
        <w:jc w:val="both"/>
        <w:rPr>
          <w:sz w:val="22"/>
          <w:szCs w:val="22"/>
          <w:lang w:val="es-CO"/>
        </w:rPr>
      </w:pPr>
    </w:p>
    <w:p w14:paraId="1DCBB384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color w:val="002060"/>
          <w:sz w:val="22"/>
          <w:szCs w:val="22"/>
        </w:rPr>
        <w:t>6)</w:t>
      </w:r>
      <w:r w:rsidRPr="006F47C4">
        <w:rPr>
          <w:sz w:val="22"/>
          <w:szCs w:val="22"/>
        </w:rPr>
        <w:t xml:space="preserve"> </w:t>
      </w:r>
      <w:r w:rsidRPr="006F47C4">
        <w:rPr>
          <w:b/>
          <w:bCs/>
          <w:sz w:val="22"/>
          <w:szCs w:val="22"/>
        </w:rPr>
        <w:t>Trabajo en Equipo y Progreso Gradual (Opcional)</w:t>
      </w:r>
    </w:p>
    <w:p w14:paraId="2AB28055" w14:textId="77777777" w:rsidR="006F47C4" w:rsidRPr="006F47C4" w:rsidRDefault="006F47C4" w:rsidP="006F47C4">
      <w:pPr>
        <w:rPr>
          <w:b/>
          <w:bCs/>
          <w:i/>
          <w:sz w:val="22"/>
          <w:szCs w:val="22"/>
        </w:rPr>
      </w:pPr>
    </w:p>
    <w:p w14:paraId="60C061F2" w14:textId="533C4693" w:rsidR="007B5F0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>6.1</w:t>
      </w:r>
      <w:r w:rsidR="007B5F04">
        <w:rPr>
          <w:i/>
          <w:sz w:val="22"/>
          <w:szCs w:val="22"/>
        </w:rPr>
        <w:t xml:space="preserve"> </w:t>
      </w:r>
      <w:r w:rsidR="006F47C4" w:rsidRPr="007B5F04">
        <w:rPr>
          <w:i/>
          <w:sz w:val="22"/>
          <w:szCs w:val="22"/>
        </w:rPr>
        <w:t>Actas de reunión</w:t>
      </w:r>
    </w:p>
    <w:p w14:paraId="73D53365" w14:textId="324A1AC3" w:rsidR="007B5F0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 xml:space="preserve">6.2 </w:t>
      </w:r>
      <w:r w:rsidR="006F47C4" w:rsidRPr="007B5F04">
        <w:rPr>
          <w:i/>
          <w:sz w:val="22"/>
          <w:szCs w:val="22"/>
        </w:rPr>
        <w:t>El reporte de cambios en el código</w:t>
      </w:r>
    </w:p>
    <w:p w14:paraId="77F18C54" w14:textId="54B92AE8" w:rsidR="006F47C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 xml:space="preserve">6.3 </w:t>
      </w:r>
      <w:r w:rsidR="006F47C4" w:rsidRPr="007B5F04">
        <w:rPr>
          <w:i/>
          <w:sz w:val="22"/>
          <w:szCs w:val="22"/>
        </w:rPr>
        <w:t xml:space="preserve">El reporte de cambios del informe de laboratorio </w:t>
      </w:r>
    </w:p>
    <w:p w14:paraId="5EAFF732" w14:textId="1FAB2F1A" w:rsidR="009A7E26" w:rsidRDefault="009A7E26" w:rsidP="007B5F04">
      <w:pPr>
        <w:ind w:left="426"/>
        <w:jc w:val="both"/>
        <w:rPr>
          <w:i/>
          <w:sz w:val="22"/>
          <w:szCs w:val="22"/>
        </w:rPr>
      </w:pPr>
    </w:p>
    <w:p w14:paraId="25F9DEA9" w14:textId="7DDFB4E2" w:rsidR="009A7E26" w:rsidRDefault="009A7E26" w:rsidP="007B5F04">
      <w:pPr>
        <w:ind w:left="426"/>
        <w:jc w:val="both"/>
        <w:rPr>
          <w:i/>
          <w:sz w:val="22"/>
          <w:szCs w:val="22"/>
        </w:rPr>
      </w:pPr>
    </w:p>
    <w:p w14:paraId="0A2B4AD9" w14:textId="436147EC" w:rsidR="009A7E26" w:rsidRDefault="009A7E26" w:rsidP="007B5F04">
      <w:pPr>
        <w:ind w:left="426"/>
        <w:jc w:val="both"/>
        <w:rPr>
          <w:i/>
          <w:sz w:val="22"/>
          <w:szCs w:val="22"/>
        </w:rPr>
      </w:pPr>
      <w:proofErr w:type="gramStart"/>
      <w:r>
        <w:rPr>
          <w:i/>
          <w:sz w:val="22"/>
          <w:szCs w:val="22"/>
        </w:rPr>
        <w:t>Toro,M.</w:t>
      </w:r>
      <w:proofErr w:type="gramEnd"/>
      <w:r>
        <w:rPr>
          <w:i/>
          <w:sz w:val="22"/>
          <w:szCs w:val="22"/>
        </w:rPr>
        <w:t>(2020), Laboratory1</w:t>
      </w:r>
    </w:p>
    <w:p w14:paraId="0F70EA18" w14:textId="3838336C" w:rsidR="007B5F04" w:rsidRPr="007B5F04" w:rsidRDefault="007B5F04" w:rsidP="007B5F04">
      <w:pPr>
        <w:ind w:left="426"/>
        <w:jc w:val="both"/>
        <w:rPr>
          <w:i/>
          <w:sz w:val="22"/>
          <w:szCs w:val="22"/>
        </w:rPr>
      </w:pPr>
    </w:p>
    <w:sectPr w:rsidR="007B5F04" w:rsidRPr="007B5F04" w:rsidSect="00ED5AF9">
      <w:headerReference w:type="default" r:id="rId8"/>
      <w:footerReference w:type="default" r:id="rId9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EA47DF" w14:textId="77777777" w:rsidR="00BC2B21" w:rsidRDefault="00BC2B21" w:rsidP="004071A1">
      <w:r>
        <w:separator/>
      </w:r>
    </w:p>
  </w:endnote>
  <w:endnote w:type="continuationSeparator" w:id="0">
    <w:p w14:paraId="0D1A883E" w14:textId="77777777" w:rsidR="00BC2B21" w:rsidRDefault="00BC2B21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01817" w14:textId="77777777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B321D" w14:textId="77777777" w:rsidR="00BC2B21" w:rsidRDefault="00BC2B21" w:rsidP="004071A1">
      <w:r>
        <w:separator/>
      </w:r>
    </w:p>
  </w:footnote>
  <w:footnote w:type="continuationSeparator" w:id="0">
    <w:p w14:paraId="4BC6B75D" w14:textId="77777777" w:rsidR="00BC2B21" w:rsidRDefault="00BC2B21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B9D053E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3F4C22" w:rsidRPr="003F4C22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7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8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2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2"/>
  </w:num>
  <w:num w:numId="5">
    <w:abstractNumId w:val="8"/>
  </w:num>
  <w:num w:numId="6">
    <w:abstractNumId w:val="6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</w:num>
  <w:num w:numId="12">
    <w:abstractNumId w:val="5"/>
  </w:num>
  <w:num w:numId="13">
    <w:abstractNumId w:val="14"/>
  </w:num>
  <w:num w:numId="14">
    <w:abstractNumId w:val="0"/>
  </w:num>
  <w:num w:numId="15">
    <w:abstractNumId w:val="1"/>
  </w:num>
  <w:num w:numId="16">
    <w:abstractNumId w:val="2"/>
  </w:num>
  <w:num w:numId="17">
    <w:abstractNumId w:val="13"/>
  </w:num>
  <w:num w:numId="18">
    <w:abstractNumId w:val="16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06235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44B9F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1F7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14E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5C6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4C22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1176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A7DF1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05E1C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67F30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A7E26"/>
    <w:rsid w:val="009B007A"/>
    <w:rsid w:val="009B157D"/>
    <w:rsid w:val="009B3181"/>
    <w:rsid w:val="009B4038"/>
    <w:rsid w:val="009B7D9D"/>
    <w:rsid w:val="009C1203"/>
    <w:rsid w:val="009C4B2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39E3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B7E6D"/>
    <w:rsid w:val="00BC2B21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0E03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7763D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0062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F0FBA-C6D2-4FFB-8ACF-BC372043F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Samuel Salazar Salazar</cp:lastModifiedBy>
  <cp:revision>283</cp:revision>
  <cp:lastPrinted>2019-01-22T00:16:00Z</cp:lastPrinted>
  <dcterms:created xsi:type="dcterms:W3CDTF">2019-01-17T22:16:00Z</dcterms:created>
  <dcterms:modified xsi:type="dcterms:W3CDTF">2021-03-01T04:32:00Z</dcterms:modified>
</cp:coreProperties>
</file>