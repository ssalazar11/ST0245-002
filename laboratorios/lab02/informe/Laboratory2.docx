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EFC38" w14:textId="77777777" w:rsidR="006F47C4" w:rsidRDefault="006F47C4" w:rsidP="00DB0FDD">
      <w:pPr>
        <w:pStyle w:val="Textoindependiente"/>
        <w:spacing w:before="3"/>
        <w:ind w:firstLine="408"/>
        <w:jc w:val="center"/>
        <w:rPr>
          <w:rFonts w:ascii="Arial" w:hAnsi="Arial" w:cs="Arial"/>
          <w:b/>
          <w:color w:val="000064"/>
          <w:sz w:val="40"/>
          <w:szCs w:val="32"/>
        </w:rPr>
      </w:pPr>
    </w:p>
    <w:p w14:paraId="3DAB948C" w14:textId="77777777" w:rsidR="00B66FEE" w:rsidRDefault="00AD0558" w:rsidP="00AD0558">
      <w:pPr>
        <w:pStyle w:val="Heading"/>
        <w:rPr>
          <w:rFonts w:ascii="Arial" w:hAnsi="Arial" w:cs="Arial"/>
          <w:b/>
          <w:color w:val="002060"/>
          <w:sz w:val="36"/>
          <w:szCs w:val="24"/>
          <w:lang w:val="es-ES"/>
        </w:rPr>
      </w:pPr>
      <w:proofErr w:type="spellStart"/>
      <w:r w:rsidRPr="00AD0558">
        <w:rPr>
          <w:rFonts w:ascii="Arial" w:hAnsi="Arial" w:cs="Arial"/>
          <w:b/>
          <w:color w:val="002060"/>
          <w:sz w:val="36"/>
          <w:szCs w:val="24"/>
          <w:lang w:val="es-ES"/>
        </w:rPr>
        <w:t>Laboratory</w:t>
      </w:r>
      <w:proofErr w:type="spellEnd"/>
      <w:r w:rsidRPr="00AD0558">
        <w:rPr>
          <w:rFonts w:ascii="Arial" w:hAnsi="Arial" w:cs="Arial"/>
          <w:b/>
          <w:color w:val="002060"/>
          <w:sz w:val="36"/>
          <w:szCs w:val="24"/>
          <w:lang w:val="es-ES"/>
        </w:rPr>
        <w:t xml:space="preserve"> </w:t>
      </w:r>
      <w:proofErr w:type="spellStart"/>
      <w:r w:rsidRPr="00AD0558">
        <w:rPr>
          <w:rFonts w:ascii="Arial" w:hAnsi="Arial" w:cs="Arial"/>
          <w:b/>
          <w:color w:val="002060"/>
          <w:sz w:val="36"/>
          <w:szCs w:val="24"/>
          <w:lang w:val="es-ES"/>
        </w:rPr>
        <w:t>practice</w:t>
      </w:r>
      <w:proofErr w:type="spellEnd"/>
      <w:r w:rsidRPr="00AD0558">
        <w:rPr>
          <w:rFonts w:ascii="Arial" w:hAnsi="Arial" w:cs="Arial"/>
          <w:b/>
          <w:color w:val="002060"/>
          <w:sz w:val="36"/>
          <w:szCs w:val="24"/>
          <w:lang w:val="es-ES"/>
        </w:rPr>
        <w:t xml:space="preserve"> No. </w:t>
      </w:r>
      <w:r w:rsidR="00B66FEE">
        <w:rPr>
          <w:rFonts w:ascii="Arial" w:hAnsi="Arial" w:cs="Arial"/>
          <w:b/>
          <w:color w:val="002060"/>
          <w:sz w:val="36"/>
          <w:szCs w:val="24"/>
          <w:lang w:val="es-ES"/>
        </w:rPr>
        <w:t xml:space="preserve">2 </w:t>
      </w:r>
    </w:p>
    <w:p w14:paraId="496DDE52" w14:textId="77777777" w:rsidR="00B66FEE" w:rsidRPr="00B66FEE" w:rsidRDefault="00B66FEE" w:rsidP="00B66FE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540" w:lineRule="atLeast"/>
        <w:jc w:val="center"/>
        <w:rPr>
          <w:b/>
          <w:color w:val="002060"/>
          <w:sz w:val="36"/>
          <w:szCs w:val="24"/>
          <w:lang w:eastAsia="en-US"/>
        </w:rPr>
      </w:pPr>
      <w:r w:rsidRPr="00B66FEE">
        <w:rPr>
          <w:b/>
          <w:color w:val="002060"/>
          <w:sz w:val="36"/>
          <w:szCs w:val="24"/>
          <w:lang w:eastAsia="en-US"/>
        </w:rPr>
        <w:t>Algorithm complexity</w:t>
      </w:r>
    </w:p>
    <w:p w14:paraId="2CF12B40" w14:textId="676CF8C0" w:rsidR="00AD0558" w:rsidRDefault="00AD0558" w:rsidP="00AD0558">
      <w:pPr>
        <w:pStyle w:val="Textoindependiente"/>
      </w:pPr>
    </w:p>
    <w:p w14:paraId="5A8FCF7D" w14:textId="246A5044" w:rsidR="00AD0558" w:rsidRDefault="00AD0558" w:rsidP="00AD0558">
      <w:pPr>
        <w:pStyle w:val="Textoindependiente"/>
      </w:pPr>
    </w:p>
    <w:p w14:paraId="1D95FBE6" w14:textId="089BCAEA" w:rsidR="00AD0558" w:rsidRDefault="00B66FEE" w:rsidP="00AD0558">
      <w:pPr>
        <w:pStyle w:val="Textoindependiente"/>
      </w:pPr>
      <w:r>
        <w:t xml:space="preserve">                  Samuel Salazar </w:t>
      </w:r>
      <w:proofErr w:type="spellStart"/>
      <w:r>
        <w:t>Salazar</w:t>
      </w:r>
      <w:proofErr w:type="spellEnd"/>
      <w:r>
        <w:t xml:space="preserve">                                  Carla Sofía Rendón Baliero</w:t>
      </w:r>
    </w:p>
    <w:tbl>
      <w:tblPr>
        <w:tblW w:w="0" w:type="auto"/>
        <w:tblLayout w:type="fixed"/>
        <w:tblLook w:val="0000" w:firstRow="0" w:lastRow="0" w:firstColumn="0" w:lastColumn="0" w:noHBand="0" w:noVBand="0"/>
      </w:tblPr>
      <w:tblGrid>
        <w:gridCol w:w="4605"/>
        <w:gridCol w:w="4605"/>
      </w:tblGrid>
      <w:tr w:rsidR="00AD0558" w14:paraId="3B64C703" w14:textId="77777777" w:rsidTr="002E3E49">
        <w:tc>
          <w:tcPr>
            <w:tcW w:w="4605" w:type="dxa"/>
            <w:shd w:val="clear" w:color="auto" w:fill="auto"/>
          </w:tcPr>
          <w:p w14:paraId="2DF5439F" w14:textId="77777777" w:rsidR="00AD0558" w:rsidRDefault="00AD0558" w:rsidP="002E3E49">
            <w:pPr>
              <w:jc w:val="center"/>
            </w:pPr>
            <w:r>
              <w:rPr>
                <w:bCs/>
                <w:szCs w:val="24"/>
              </w:rPr>
              <w:t xml:space="preserve">Universidad </w:t>
            </w:r>
            <w:proofErr w:type="spellStart"/>
            <w:r>
              <w:rPr>
                <w:bCs/>
                <w:szCs w:val="24"/>
              </w:rPr>
              <w:t>Eafit</w:t>
            </w:r>
            <w:proofErr w:type="spellEnd"/>
          </w:p>
          <w:p w14:paraId="352FF22B" w14:textId="77777777" w:rsidR="00AD0558" w:rsidRDefault="00AD0558" w:rsidP="002E3E49">
            <w:pPr>
              <w:jc w:val="center"/>
            </w:pPr>
            <w:r>
              <w:rPr>
                <w:bCs/>
                <w:szCs w:val="24"/>
              </w:rPr>
              <w:t>Medellín, Colombia</w:t>
            </w:r>
          </w:p>
          <w:p w14:paraId="0B6A396F" w14:textId="77777777" w:rsidR="00AD0558" w:rsidRDefault="00AD0558" w:rsidP="002E3E49">
            <w:pPr>
              <w:jc w:val="center"/>
            </w:pPr>
            <w:r>
              <w:rPr>
                <w:bCs/>
                <w:szCs w:val="24"/>
              </w:rPr>
              <w:t>correoinegrante1@eafit.edu.co</w:t>
            </w:r>
          </w:p>
          <w:p w14:paraId="052A1AB0" w14:textId="77777777" w:rsidR="00AD0558" w:rsidRDefault="00AD0558" w:rsidP="002E3E49">
            <w:pPr>
              <w:jc w:val="center"/>
              <w:rPr>
                <w:b/>
                <w:bCs/>
                <w:szCs w:val="24"/>
              </w:rPr>
            </w:pPr>
          </w:p>
        </w:tc>
        <w:tc>
          <w:tcPr>
            <w:tcW w:w="4605" w:type="dxa"/>
            <w:shd w:val="clear" w:color="auto" w:fill="auto"/>
          </w:tcPr>
          <w:p w14:paraId="501311A7" w14:textId="77777777" w:rsidR="00AD0558" w:rsidRDefault="00AD0558" w:rsidP="002E3E49">
            <w:pPr>
              <w:jc w:val="center"/>
            </w:pPr>
            <w:r>
              <w:rPr>
                <w:bCs/>
                <w:szCs w:val="24"/>
              </w:rPr>
              <w:t xml:space="preserve">Universidad </w:t>
            </w:r>
            <w:proofErr w:type="spellStart"/>
            <w:r>
              <w:rPr>
                <w:bCs/>
                <w:szCs w:val="24"/>
              </w:rPr>
              <w:t>Eafit</w:t>
            </w:r>
            <w:proofErr w:type="spellEnd"/>
          </w:p>
          <w:p w14:paraId="06990498" w14:textId="77777777" w:rsidR="00AD0558" w:rsidRDefault="00AD0558" w:rsidP="002E3E49">
            <w:pPr>
              <w:jc w:val="center"/>
            </w:pPr>
            <w:r>
              <w:rPr>
                <w:bCs/>
                <w:szCs w:val="24"/>
              </w:rPr>
              <w:t>Medellín, Colombia</w:t>
            </w:r>
          </w:p>
          <w:p w14:paraId="3751F54A" w14:textId="3657A310" w:rsidR="00AD0558" w:rsidRDefault="00B66FEE" w:rsidP="002E3E49">
            <w:pPr>
              <w:jc w:val="center"/>
            </w:pPr>
            <w:r>
              <w:rPr>
                <w:bCs/>
                <w:szCs w:val="24"/>
              </w:rPr>
              <w:t>csrendonb</w:t>
            </w:r>
            <w:r w:rsidR="00AD0558">
              <w:rPr>
                <w:bCs/>
                <w:szCs w:val="24"/>
              </w:rPr>
              <w:t>@eafit.edu.co</w:t>
            </w:r>
          </w:p>
          <w:p w14:paraId="5E3BE8F4" w14:textId="77777777" w:rsidR="00AD0558" w:rsidRDefault="00AD0558" w:rsidP="002E3E49">
            <w:pPr>
              <w:jc w:val="center"/>
              <w:rPr>
                <w:b/>
                <w:bCs/>
                <w:szCs w:val="24"/>
              </w:rPr>
            </w:pPr>
          </w:p>
        </w:tc>
      </w:tr>
    </w:tbl>
    <w:p w14:paraId="243386EC" w14:textId="77777777" w:rsidR="00AD0558" w:rsidRDefault="00AD0558" w:rsidP="00AD0558">
      <w:pPr>
        <w:rPr>
          <w:b/>
          <w:bCs/>
          <w:szCs w:val="24"/>
        </w:rPr>
      </w:pPr>
    </w:p>
    <w:p w14:paraId="67CBD47D" w14:textId="77777777" w:rsidR="00AD0558" w:rsidRDefault="00AD0558" w:rsidP="00AD0558">
      <w:pPr>
        <w:rPr>
          <w:b/>
          <w:bCs/>
          <w:szCs w:val="24"/>
        </w:rPr>
      </w:pPr>
    </w:p>
    <w:p w14:paraId="3B836368" w14:textId="2C086A25" w:rsidR="00CA088D" w:rsidRDefault="00CA088D" w:rsidP="00AD0558">
      <w:pPr>
        <w:rPr>
          <w:b/>
          <w:bCs/>
          <w:color w:val="002060"/>
          <w:lang w:val="en-US"/>
        </w:rPr>
      </w:pPr>
      <w:r>
        <w:rPr>
          <w:b/>
          <w:bCs/>
          <w:color w:val="002060"/>
          <w:lang w:val="en-US"/>
        </w:rPr>
        <w:t>1.1</w:t>
      </w:r>
    </w:p>
    <w:p w14:paraId="59DCDA3E" w14:textId="601EC5DE" w:rsidR="00CA088D" w:rsidRDefault="00CA088D" w:rsidP="00AD0558">
      <w:pPr>
        <w:rPr>
          <w:b/>
          <w:bCs/>
          <w:color w:val="002060"/>
          <w:lang w:val="en-US"/>
        </w:rPr>
      </w:pPr>
      <w:r>
        <w:rPr>
          <w:noProof/>
        </w:rPr>
        <w:drawing>
          <wp:inline distT="0" distB="0" distL="0" distR="0" wp14:anchorId="768EC6D2" wp14:editId="5E6E654B">
            <wp:extent cx="5067300" cy="14859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1485900"/>
                    </a:xfrm>
                    <a:prstGeom prst="rect">
                      <a:avLst/>
                    </a:prstGeom>
                  </pic:spPr>
                </pic:pic>
              </a:graphicData>
            </a:graphic>
          </wp:inline>
        </w:drawing>
      </w:r>
    </w:p>
    <w:p w14:paraId="1799C718" w14:textId="4870EB72" w:rsidR="00CA088D" w:rsidRDefault="00CA088D" w:rsidP="00AD0558">
      <w:pPr>
        <w:rPr>
          <w:b/>
          <w:bCs/>
          <w:color w:val="002060"/>
          <w:lang w:val="en-US"/>
        </w:rPr>
      </w:pPr>
    </w:p>
    <w:p w14:paraId="2F05578C" w14:textId="299B29EC" w:rsidR="00CA088D" w:rsidRPr="00CA088D" w:rsidRDefault="00CA088D" w:rsidP="00AD0558">
      <w:pPr>
        <w:rPr>
          <w:lang w:val="en-US"/>
        </w:rPr>
      </w:pPr>
      <w:r w:rsidRPr="00CA088D">
        <w:rPr>
          <w:lang w:val="en-US"/>
        </w:rPr>
        <w:t xml:space="preserve">Disclaimer: </w:t>
      </w:r>
      <w:r>
        <w:rPr>
          <w:lang w:val="en-US"/>
        </w:rPr>
        <w:t>Both algorithms had an array of 300,000 spaces and all numbers were randomized.</w:t>
      </w:r>
    </w:p>
    <w:p w14:paraId="383BA221" w14:textId="77777777" w:rsidR="00CA088D" w:rsidRDefault="00CA088D" w:rsidP="00AD0558">
      <w:pPr>
        <w:rPr>
          <w:b/>
          <w:bCs/>
          <w:color w:val="002060"/>
          <w:lang w:val="en-US"/>
        </w:rPr>
      </w:pPr>
    </w:p>
    <w:p w14:paraId="1E06C0A6" w14:textId="77777777" w:rsidR="00CA088D" w:rsidRDefault="00CA088D" w:rsidP="00AD0558">
      <w:pPr>
        <w:rPr>
          <w:b/>
          <w:bCs/>
          <w:color w:val="002060"/>
          <w:lang w:val="en-US"/>
        </w:rPr>
      </w:pPr>
    </w:p>
    <w:p w14:paraId="5ED4A19B" w14:textId="77777777" w:rsidR="00CA088D" w:rsidRDefault="00CA088D" w:rsidP="00AD0558">
      <w:pPr>
        <w:rPr>
          <w:b/>
          <w:bCs/>
          <w:color w:val="002060"/>
          <w:lang w:val="en-US"/>
        </w:rPr>
      </w:pPr>
    </w:p>
    <w:p w14:paraId="62F7B953" w14:textId="77777777" w:rsidR="00CA088D" w:rsidRDefault="00CA088D" w:rsidP="00AD0558">
      <w:pPr>
        <w:rPr>
          <w:b/>
          <w:bCs/>
          <w:color w:val="002060"/>
          <w:lang w:val="en-US"/>
        </w:rPr>
      </w:pPr>
    </w:p>
    <w:p w14:paraId="57ABD5A3" w14:textId="77777777" w:rsidR="00CA088D" w:rsidRDefault="00CA088D" w:rsidP="00AD0558">
      <w:pPr>
        <w:rPr>
          <w:b/>
          <w:bCs/>
          <w:color w:val="002060"/>
          <w:lang w:val="en-US"/>
        </w:rPr>
      </w:pPr>
    </w:p>
    <w:p w14:paraId="1E770571" w14:textId="77777777" w:rsidR="00CA088D" w:rsidRDefault="00CA088D" w:rsidP="00AD0558">
      <w:pPr>
        <w:rPr>
          <w:b/>
          <w:bCs/>
          <w:color w:val="002060"/>
          <w:lang w:val="en-US"/>
        </w:rPr>
      </w:pPr>
    </w:p>
    <w:p w14:paraId="5FA798A1" w14:textId="77777777" w:rsidR="00CA088D" w:rsidRDefault="00CA088D" w:rsidP="00AD0558">
      <w:pPr>
        <w:rPr>
          <w:b/>
          <w:bCs/>
          <w:color w:val="002060"/>
          <w:lang w:val="en-US"/>
        </w:rPr>
      </w:pPr>
    </w:p>
    <w:p w14:paraId="32DA0D88" w14:textId="77777777" w:rsidR="00CA088D" w:rsidRDefault="00CA088D" w:rsidP="00AD0558">
      <w:pPr>
        <w:rPr>
          <w:b/>
          <w:bCs/>
          <w:color w:val="002060"/>
          <w:lang w:val="en-US"/>
        </w:rPr>
      </w:pPr>
    </w:p>
    <w:p w14:paraId="016A1E8B" w14:textId="77777777" w:rsidR="00CA088D" w:rsidRDefault="00CA088D" w:rsidP="00AD0558">
      <w:pPr>
        <w:rPr>
          <w:b/>
          <w:bCs/>
          <w:color w:val="002060"/>
          <w:lang w:val="en-US"/>
        </w:rPr>
      </w:pPr>
    </w:p>
    <w:p w14:paraId="48C4A567" w14:textId="77777777" w:rsidR="00CA088D" w:rsidRDefault="00CA088D" w:rsidP="00AD0558">
      <w:pPr>
        <w:rPr>
          <w:b/>
          <w:bCs/>
          <w:color w:val="002060"/>
          <w:lang w:val="en-US"/>
        </w:rPr>
      </w:pPr>
    </w:p>
    <w:p w14:paraId="13CB57BF" w14:textId="77777777" w:rsidR="00CA088D" w:rsidRDefault="00CA088D" w:rsidP="00AD0558">
      <w:pPr>
        <w:rPr>
          <w:b/>
          <w:bCs/>
          <w:color w:val="002060"/>
          <w:lang w:val="en-US"/>
        </w:rPr>
      </w:pPr>
    </w:p>
    <w:p w14:paraId="2CF477D5" w14:textId="77777777" w:rsidR="00CA088D" w:rsidRDefault="00CA088D" w:rsidP="00AD0558">
      <w:pPr>
        <w:rPr>
          <w:b/>
          <w:bCs/>
          <w:color w:val="002060"/>
          <w:lang w:val="en-US"/>
        </w:rPr>
      </w:pPr>
    </w:p>
    <w:p w14:paraId="2C9D6178" w14:textId="77777777" w:rsidR="00CA088D" w:rsidRDefault="00CA088D" w:rsidP="00AD0558">
      <w:pPr>
        <w:rPr>
          <w:b/>
          <w:bCs/>
          <w:color w:val="002060"/>
          <w:lang w:val="en-US"/>
        </w:rPr>
      </w:pPr>
    </w:p>
    <w:p w14:paraId="2095B891" w14:textId="77777777" w:rsidR="00CA088D" w:rsidRDefault="00CA088D" w:rsidP="00AD0558">
      <w:pPr>
        <w:rPr>
          <w:b/>
          <w:bCs/>
          <w:color w:val="002060"/>
          <w:lang w:val="en-US"/>
        </w:rPr>
      </w:pPr>
    </w:p>
    <w:p w14:paraId="7C0B7848" w14:textId="77777777" w:rsidR="00CA088D" w:rsidRDefault="00CA088D" w:rsidP="00AD0558">
      <w:pPr>
        <w:rPr>
          <w:b/>
          <w:bCs/>
          <w:color w:val="002060"/>
          <w:lang w:val="en-US"/>
        </w:rPr>
      </w:pPr>
    </w:p>
    <w:p w14:paraId="5E0C83E9" w14:textId="77777777" w:rsidR="00CA088D" w:rsidRDefault="00CA088D" w:rsidP="00AD0558">
      <w:pPr>
        <w:rPr>
          <w:b/>
          <w:bCs/>
          <w:color w:val="002060"/>
          <w:lang w:val="en-US"/>
        </w:rPr>
      </w:pPr>
    </w:p>
    <w:p w14:paraId="667FBA2C" w14:textId="77777777" w:rsidR="00CA088D" w:rsidRDefault="00CA088D" w:rsidP="00AD0558">
      <w:pPr>
        <w:rPr>
          <w:b/>
          <w:bCs/>
          <w:color w:val="002060"/>
          <w:lang w:val="en-US"/>
        </w:rPr>
      </w:pPr>
    </w:p>
    <w:p w14:paraId="11A3A790" w14:textId="212D6B72" w:rsidR="00AD0558" w:rsidRDefault="00AD0558" w:rsidP="00AD0558">
      <w:pPr>
        <w:rPr>
          <w:b/>
          <w:bCs/>
          <w:lang w:val="en-US"/>
        </w:rPr>
      </w:pPr>
      <w:r w:rsidRPr="00BF0FB9">
        <w:rPr>
          <w:b/>
          <w:bCs/>
          <w:color w:val="002060"/>
          <w:lang w:val="en-US"/>
        </w:rPr>
        <w:lastRenderedPageBreak/>
        <w:t>3)</w:t>
      </w:r>
      <w:r w:rsidRPr="00BF0FB9">
        <w:rPr>
          <w:b/>
          <w:bCs/>
          <w:lang w:val="en-US"/>
        </w:rPr>
        <w:t xml:space="preserve"> Practice for final project defense presentation</w:t>
      </w:r>
    </w:p>
    <w:p w14:paraId="4E600538" w14:textId="73067A71" w:rsidR="00AD0558" w:rsidRPr="00BF0FB9" w:rsidRDefault="00AD0558" w:rsidP="00AD0558">
      <w:pPr>
        <w:rPr>
          <w:b/>
          <w:bCs/>
          <w:lang w:val="en-US"/>
        </w:rPr>
      </w:pPr>
    </w:p>
    <w:p w14:paraId="03141DC0" w14:textId="70FC945E" w:rsidR="00BF0FB9" w:rsidRDefault="00BF0FB9" w:rsidP="0030243C">
      <w:pPr>
        <w:ind w:firstLine="360"/>
        <w:jc w:val="both"/>
        <w:rPr>
          <w:b/>
          <w:bCs/>
          <w:color w:val="002060"/>
          <w:sz w:val="22"/>
          <w:szCs w:val="22"/>
        </w:rPr>
      </w:pPr>
      <w:r>
        <w:rPr>
          <w:b/>
          <w:bCs/>
          <w:color w:val="002060"/>
          <w:sz w:val="22"/>
          <w:szCs w:val="22"/>
        </w:rPr>
        <w:t>3.1</w:t>
      </w:r>
    </w:p>
    <w:p w14:paraId="24D4BDE2" w14:textId="7E3DB925" w:rsidR="00BF0FB9" w:rsidRDefault="00BF0FB9" w:rsidP="0030243C">
      <w:pPr>
        <w:ind w:firstLine="360"/>
        <w:jc w:val="both"/>
        <w:rPr>
          <w:b/>
          <w:bCs/>
          <w:color w:val="002060"/>
          <w:sz w:val="22"/>
          <w:szCs w:val="22"/>
        </w:rPr>
      </w:pPr>
      <w:r>
        <w:rPr>
          <w:noProof/>
        </w:rPr>
        <w:drawing>
          <wp:inline distT="0" distB="0" distL="0" distR="0" wp14:anchorId="383751C5" wp14:editId="3D48C942">
            <wp:extent cx="1533525" cy="42291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3525" cy="4229100"/>
                    </a:xfrm>
                    <a:prstGeom prst="rect">
                      <a:avLst/>
                    </a:prstGeom>
                  </pic:spPr>
                </pic:pic>
              </a:graphicData>
            </a:graphic>
          </wp:inline>
        </w:drawing>
      </w:r>
      <w:r>
        <w:rPr>
          <w:noProof/>
        </w:rPr>
        <w:drawing>
          <wp:inline distT="0" distB="0" distL="0" distR="0" wp14:anchorId="20F4CBBC" wp14:editId="6A38B88C">
            <wp:extent cx="1543050" cy="4229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3050" cy="4229100"/>
                    </a:xfrm>
                    <a:prstGeom prst="rect">
                      <a:avLst/>
                    </a:prstGeom>
                  </pic:spPr>
                </pic:pic>
              </a:graphicData>
            </a:graphic>
          </wp:inline>
        </w:drawing>
      </w:r>
    </w:p>
    <w:p w14:paraId="6B487966" w14:textId="77777777" w:rsidR="00BF0FB9" w:rsidRDefault="00BF0FB9" w:rsidP="0030243C">
      <w:pPr>
        <w:ind w:firstLine="360"/>
        <w:jc w:val="both"/>
        <w:rPr>
          <w:b/>
          <w:bCs/>
          <w:color w:val="002060"/>
          <w:sz w:val="22"/>
          <w:szCs w:val="22"/>
        </w:rPr>
      </w:pPr>
    </w:p>
    <w:p w14:paraId="2924D61C" w14:textId="77777777" w:rsidR="00BF0FB9" w:rsidRDefault="00BF0FB9" w:rsidP="0030243C">
      <w:pPr>
        <w:ind w:firstLine="360"/>
        <w:jc w:val="both"/>
        <w:rPr>
          <w:b/>
          <w:bCs/>
          <w:color w:val="002060"/>
          <w:sz w:val="22"/>
          <w:szCs w:val="22"/>
        </w:rPr>
      </w:pPr>
    </w:p>
    <w:p w14:paraId="6F346FC0" w14:textId="77777777" w:rsidR="00CA088D" w:rsidRDefault="00CA088D" w:rsidP="0030243C">
      <w:pPr>
        <w:ind w:firstLine="360"/>
        <w:jc w:val="both"/>
        <w:rPr>
          <w:b/>
          <w:bCs/>
          <w:color w:val="002060"/>
          <w:sz w:val="22"/>
          <w:szCs w:val="22"/>
        </w:rPr>
      </w:pPr>
    </w:p>
    <w:p w14:paraId="007E3FA3" w14:textId="77777777" w:rsidR="00CA088D" w:rsidRDefault="00CA088D" w:rsidP="0030243C">
      <w:pPr>
        <w:ind w:firstLine="360"/>
        <w:jc w:val="both"/>
        <w:rPr>
          <w:b/>
          <w:bCs/>
          <w:color w:val="002060"/>
          <w:sz w:val="22"/>
          <w:szCs w:val="22"/>
        </w:rPr>
      </w:pPr>
    </w:p>
    <w:p w14:paraId="13A487DD" w14:textId="77777777" w:rsidR="00CA088D" w:rsidRDefault="00CA088D" w:rsidP="0030243C">
      <w:pPr>
        <w:ind w:firstLine="360"/>
        <w:jc w:val="both"/>
        <w:rPr>
          <w:b/>
          <w:bCs/>
          <w:color w:val="002060"/>
          <w:sz w:val="22"/>
          <w:szCs w:val="22"/>
        </w:rPr>
      </w:pPr>
    </w:p>
    <w:p w14:paraId="66DCDF5E" w14:textId="77777777" w:rsidR="00CA088D" w:rsidRDefault="00CA088D" w:rsidP="0030243C">
      <w:pPr>
        <w:ind w:firstLine="360"/>
        <w:jc w:val="both"/>
        <w:rPr>
          <w:b/>
          <w:bCs/>
          <w:color w:val="002060"/>
          <w:sz w:val="22"/>
          <w:szCs w:val="22"/>
        </w:rPr>
      </w:pPr>
    </w:p>
    <w:p w14:paraId="2D7A2C6C" w14:textId="77777777" w:rsidR="00CA088D" w:rsidRDefault="00CA088D" w:rsidP="0030243C">
      <w:pPr>
        <w:ind w:firstLine="360"/>
        <w:jc w:val="both"/>
        <w:rPr>
          <w:b/>
          <w:bCs/>
          <w:color w:val="002060"/>
          <w:sz w:val="22"/>
          <w:szCs w:val="22"/>
        </w:rPr>
      </w:pPr>
    </w:p>
    <w:p w14:paraId="7C861C29" w14:textId="77777777" w:rsidR="00CA088D" w:rsidRDefault="00CA088D" w:rsidP="0030243C">
      <w:pPr>
        <w:ind w:firstLine="360"/>
        <w:jc w:val="both"/>
        <w:rPr>
          <w:b/>
          <w:bCs/>
          <w:color w:val="002060"/>
          <w:sz w:val="22"/>
          <w:szCs w:val="22"/>
        </w:rPr>
      </w:pPr>
    </w:p>
    <w:p w14:paraId="74D139F2" w14:textId="77777777" w:rsidR="00CA088D" w:rsidRDefault="00CA088D" w:rsidP="0030243C">
      <w:pPr>
        <w:ind w:firstLine="360"/>
        <w:jc w:val="both"/>
        <w:rPr>
          <w:b/>
          <w:bCs/>
          <w:color w:val="002060"/>
          <w:sz w:val="22"/>
          <w:szCs w:val="22"/>
        </w:rPr>
      </w:pPr>
    </w:p>
    <w:p w14:paraId="021C2911" w14:textId="77777777" w:rsidR="00CA088D" w:rsidRDefault="00CA088D" w:rsidP="0030243C">
      <w:pPr>
        <w:ind w:firstLine="360"/>
        <w:jc w:val="both"/>
        <w:rPr>
          <w:b/>
          <w:bCs/>
          <w:color w:val="002060"/>
          <w:sz w:val="22"/>
          <w:szCs w:val="22"/>
        </w:rPr>
      </w:pPr>
    </w:p>
    <w:p w14:paraId="3BC713B7" w14:textId="77777777" w:rsidR="00CA088D" w:rsidRDefault="00CA088D" w:rsidP="0030243C">
      <w:pPr>
        <w:ind w:firstLine="360"/>
        <w:jc w:val="both"/>
        <w:rPr>
          <w:b/>
          <w:bCs/>
          <w:color w:val="002060"/>
          <w:sz w:val="22"/>
          <w:szCs w:val="22"/>
        </w:rPr>
      </w:pPr>
    </w:p>
    <w:p w14:paraId="06CA079B" w14:textId="77777777" w:rsidR="00CA088D" w:rsidRDefault="00CA088D" w:rsidP="0030243C">
      <w:pPr>
        <w:ind w:firstLine="360"/>
        <w:jc w:val="both"/>
        <w:rPr>
          <w:b/>
          <w:bCs/>
          <w:color w:val="002060"/>
          <w:sz w:val="22"/>
          <w:szCs w:val="22"/>
        </w:rPr>
      </w:pPr>
    </w:p>
    <w:p w14:paraId="0089D032" w14:textId="77777777" w:rsidR="00CA088D" w:rsidRDefault="00CA088D" w:rsidP="0030243C">
      <w:pPr>
        <w:ind w:firstLine="360"/>
        <w:jc w:val="both"/>
        <w:rPr>
          <w:b/>
          <w:bCs/>
          <w:color w:val="002060"/>
          <w:sz w:val="22"/>
          <w:szCs w:val="22"/>
        </w:rPr>
      </w:pPr>
    </w:p>
    <w:p w14:paraId="4CC773C4" w14:textId="77777777" w:rsidR="00CA088D" w:rsidRDefault="00CA088D" w:rsidP="0030243C">
      <w:pPr>
        <w:ind w:firstLine="360"/>
        <w:jc w:val="both"/>
        <w:rPr>
          <w:b/>
          <w:bCs/>
          <w:color w:val="002060"/>
          <w:sz w:val="22"/>
          <w:szCs w:val="22"/>
        </w:rPr>
      </w:pPr>
    </w:p>
    <w:p w14:paraId="14D406BB" w14:textId="77777777" w:rsidR="00CA088D" w:rsidRDefault="00CA088D" w:rsidP="0030243C">
      <w:pPr>
        <w:ind w:firstLine="360"/>
        <w:jc w:val="both"/>
        <w:rPr>
          <w:b/>
          <w:bCs/>
          <w:color w:val="002060"/>
          <w:sz w:val="22"/>
          <w:szCs w:val="22"/>
        </w:rPr>
      </w:pPr>
    </w:p>
    <w:p w14:paraId="60C8DE60" w14:textId="77777777" w:rsidR="00CA088D" w:rsidRDefault="00CA088D" w:rsidP="0030243C">
      <w:pPr>
        <w:ind w:firstLine="360"/>
        <w:jc w:val="both"/>
        <w:rPr>
          <w:b/>
          <w:bCs/>
          <w:color w:val="002060"/>
          <w:sz w:val="22"/>
          <w:szCs w:val="22"/>
        </w:rPr>
      </w:pPr>
    </w:p>
    <w:p w14:paraId="6E0F4FEE" w14:textId="77777777" w:rsidR="00CA088D" w:rsidRDefault="00CA088D" w:rsidP="0030243C">
      <w:pPr>
        <w:ind w:firstLine="360"/>
        <w:jc w:val="both"/>
        <w:rPr>
          <w:b/>
          <w:bCs/>
          <w:color w:val="002060"/>
          <w:sz w:val="22"/>
          <w:szCs w:val="22"/>
        </w:rPr>
      </w:pPr>
    </w:p>
    <w:p w14:paraId="5AFE103C" w14:textId="77777777" w:rsidR="00CA088D" w:rsidRDefault="00CA088D" w:rsidP="0030243C">
      <w:pPr>
        <w:ind w:firstLine="360"/>
        <w:jc w:val="both"/>
        <w:rPr>
          <w:b/>
          <w:bCs/>
          <w:color w:val="002060"/>
          <w:sz w:val="22"/>
          <w:szCs w:val="22"/>
        </w:rPr>
      </w:pPr>
    </w:p>
    <w:p w14:paraId="48FADF5B" w14:textId="5C7A4D8D" w:rsidR="00364859" w:rsidRDefault="00364859" w:rsidP="0030243C">
      <w:pPr>
        <w:ind w:firstLine="360"/>
        <w:jc w:val="both"/>
        <w:rPr>
          <w:b/>
          <w:bCs/>
          <w:color w:val="002060"/>
          <w:sz w:val="22"/>
          <w:szCs w:val="22"/>
        </w:rPr>
      </w:pPr>
      <w:r w:rsidRPr="0030243C">
        <w:rPr>
          <w:b/>
          <w:bCs/>
          <w:color w:val="002060"/>
          <w:sz w:val="22"/>
          <w:szCs w:val="22"/>
        </w:rPr>
        <w:lastRenderedPageBreak/>
        <w:t>3.2</w:t>
      </w:r>
    </w:p>
    <w:p w14:paraId="1CAC836B" w14:textId="77777777" w:rsidR="00BF0FB9" w:rsidRDefault="00BF0FB9" w:rsidP="0030243C">
      <w:pPr>
        <w:ind w:firstLine="360"/>
        <w:jc w:val="both"/>
        <w:rPr>
          <w:b/>
          <w:bCs/>
          <w:color w:val="002060"/>
          <w:sz w:val="22"/>
          <w:szCs w:val="22"/>
        </w:rPr>
      </w:pPr>
    </w:p>
    <w:p w14:paraId="5450FF48" w14:textId="75593353" w:rsidR="00BF0FB9" w:rsidRDefault="00BF0FB9" w:rsidP="0030243C">
      <w:pPr>
        <w:ind w:firstLine="360"/>
        <w:jc w:val="both"/>
        <w:rPr>
          <w:b/>
          <w:bCs/>
          <w:color w:val="002060"/>
          <w:sz w:val="22"/>
          <w:szCs w:val="22"/>
        </w:rPr>
      </w:pPr>
      <w:r>
        <w:rPr>
          <w:noProof/>
        </w:rPr>
        <w:drawing>
          <wp:inline distT="0" distB="0" distL="0" distR="0" wp14:anchorId="7A12F195" wp14:editId="5D04AA50">
            <wp:extent cx="4305300" cy="2638425"/>
            <wp:effectExtent l="0" t="0" r="0" b="9525"/>
            <wp:docPr id="11" name="Gráfico 11">
              <a:extLst xmlns:a="http://schemas.openxmlformats.org/drawingml/2006/main">
                <a:ext uri="{FF2B5EF4-FFF2-40B4-BE49-F238E27FC236}">
                  <a16:creationId xmlns:a16="http://schemas.microsoft.com/office/drawing/2014/main" id="{9CA4544F-C2DA-48D3-8D50-6C22B95185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BBE963" w14:textId="77777777" w:rsidR="00BF0FB9" w:rsidRDefault="00BF0FB9" w:rsidP="0030243C">
      <w:pPr>
        <w:ind w:firstLine="360"/>
        <w:jc w:val="both"/>
        <w:rPr>
          <w:b/>
          <w:bCs/>
          <w:color w:val="002060"/>
          <w:sz w:val="22"/>
          <w:szCs w:val="22"/>
        </w:rPr>
      </w:pPr>
    </w:p>
    <w:p w14:paraId="77A04CB1" w14:textId="691B1BAD" w:rsidR="00D05A86" w:rsidRDefault="00BF0FB9" w:rsidP="0030243C">
      <w:pPr>
        <w:ind w:firstLine="360"/>
        <w:jc w:val="both"/>
        <w:rPr>
          <w:b/>
          <w:bCs/>
          <w:color w:val="002060"/>
          <w:sz w:val="22"/>
          <w:szCs w:val="22"/>
        </w:rPr>
      </w:pPr>
      <w:r>
        <w:rPr>
          <w:noProof/>
        </w:rPr>
        <w:drawing>
          <wp:inline distT="0" distB="0" distL="0" distR="0" wp14:anchorId="50019935" wp14:editId="71DEBEB0">
            <wp:extent cx="4295775" cy="2476500"/>
            <wp:effectExtent l="0" t="0" r="9525" b="0"/>
            <wp:docPr id="12" name="Gráfico 12">
              <a:extLst xmlns:a="http://schemas.openxmlformats.org/drawingml/2006/main">
                <a:ext uri="{FF2B5EF4-FFF2-40B4-BE49-F238E27FC236}">
                  <a16:creationId xmlns:a16="http://schemas.microsoft.com/office/drawing/2014/main" id="{AF9EBAA2-254F-4BE1-AC59-31CF8D6276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51EC4E" w14:textId="37E33D1C" w:rsidR="00D05A86" w:rsidRDefault="00D05A86" w:rsidP="0030243C">
      <w:pPr>
        <w:ind w:firstLine="360"/>
        <w:jc w:val="both"/>
        <w:rPr>
          <w:b/>
          <w:bCs/>
          <w:color w:val="002060"/>
          <w:sz w:val="22"/>
          <w:szCs w:val="22"/>
        </w:rPr>
      </w:pPr>
    </w:p>
    <w:p w14:paraId="23AC2DAC" w14:textId="36A9B7EA" w:rsidR="00D05A86" w:rsidRDefault="00D05A86" w:rsidP="0030243C">
      <w:pPr>
        <w:ind w:firstLine="360"/>
        <w:jc w:val="both"/>
        <w:rPr>
          <w:b/>
          <w:bCs/>
          <w:color w:val="002060"/>
          <w:sz w:val="22"/>
          <w:szCs w:val="22"/>
        </w:rPr>
      </w:pPr>
    </w:p>
    <w:p w14:paraId="6075D9F1" w14:textId="2436E8CA" w:rsidR="00D05A86" w:rsidRDefault="00D05A86" w:rsidP="0030243C">
      <w:pPr>
        <w:ind w:firstLine="360"/>
        <w:jc w:val="both"/>
        <w:rPr>
          <w:b/>
          <w:bCs/>
          <w:color w:val="002060"/>
          <w:sz w:val="22"/>
          <w:szCs w:val="22"/>
        </w:rPr>
      </w:pPr>
    </w:p>
    <w:p w14:paraId="698D58FC" w14:textId="6E9B9FF3" w:rsidR="00D05A86" w:rsidRDefault="00D05A86" w:rsidP="0030243C">
      <w:pPr>
        <w:ind w:firstLine="360"/>
        <w:jc w:val="both"/>
        <w:rPr>
          <w:b/>
          <w:bCs/>
          <w:color w:val="002060"/>
          <w:sz w:val="22"/>
          <w:szCs w:val="22"/>
        </w:rPr>
      </w:pPr>
    </w:p>
    <w:p w14:paraId="701D7C81" w14:textId="363E6590" w:rsidR="00D05A86" w:rsidRDefault="00D05A86" w:rsidP="0030243C">
      <w:pPr>
        <w:ind w:firstLine="360"/>
        <w:jc w:val="both"/>
        <w:rPr>
          <w:b/>
          <w:bCs/>
          <w:color w:val="002060"/>
          <w:sz w:val="22"/>
          <w:szCs w:val="22"/>
        </w:rPr>
      </w:pPr>
    </w:p>
    <w:p w14:paraId="12CB132B" w14:textId="13AB0189" w:rsidR="00D05A86" w:rsidRDefault="00D05A86" w:rsidP="0030243C">
      <w:pPr>
        <w:ind w:firstLine="360"/>
        <w:jc w:val="both"/>
        <w:rPr>
          <w:b/>
          <w:bCs/>
          <w:color w:val="002060"/>
          <w:sz w:val="22"/>
          <w:szCs w:val="22"/>
        </w:rPr>
      </w:pPr>
    </w:p>
    <w:p w14:paraId="22669EFE" w14:textId="55EE2EEB" w:rsidR="00D05A86" w:rsidRDefault="00D05A86" w:rsidP="0030243C">
      <w:pPr>
        <w:ind w:firstLine="360"/>
        <w:jc w:val="both"/>
        <w:rPr>
          <w:b/>
          <w:bCs/>
          <w:color w:val="002060"/>
          <w:sz w:val="22"/>
          <w:szCs w:val="22"/>
        </w:rPr>
      </w:pPr>
    </w:p>
    <w:p w14:paraId="2D8AD380" w14:textId="41E09F14" w:rsidR="00D05A86" w:rsidRDefault="00D05A86" w:rsidP="0030243C">
      <w:pPr>
        <w:ind w:firstLine="360"/>
        <w:jc w:val="both"/>
        <w:rPr>
          <w:b/>
          <w:bCs/>
          <w:color w:val="002060"/>
          <w:sz w:val="22"/>
          <w:szCs w:val="22"/>
        </w:rPr>
      </w:pPr>
    </w:p>
    <w:p w14:paraId="6143AA57" w14:textId="7BEAB0E8" w:rsidR="00D05A86" w:rsidRDefault="00D05A86" w:rsidP="0030243C">
      <w:pPr>
        <w:ind w:firstLine="360"/>
        <w:jc w:val="both"/>
        <w:rPr>
          <w:b/>
          <w:bCs/>
          <w:color w:val="002060"/>
          <w:sz w:val="22"/>
          <w:szCs w:val="22"/>
        </w:rPr>
      </w:pPr>
    </w:p>
    <w:p w14:paraId="7591A44C" w14:textId="6F58E6BA" w:rsidR="00D05A86" w:rsidRDefault="00D05A86" w:rsidP="0030243C">
      <w:pPr>
        <w:ind w:firstLine="360"/>
        <w:jc w:val="both"/>
        <w:rPr>
          <w:b/>
          <w:bCs/>
          <w:color w:val="002060"/>
          <w:sz w:val="22"/>
          <w:szCs w:val="22"/>
        </w:rPr>
      </w:pPr>
    </w:p>
    <w:p w14:paraId="409855CC" w14:textId="2F204010" w:rsidR="00D05A86" w:rsidRDefault="00D05A86" w:rsidP="0030243C">
      <w:pPr>
        <w:ind w:firstLine="360"/>
        <w:jc w:val="both"/>
        <w:rPr>
          <w:b/>
          <w:bCs/>
          <w:color w:val="002060"/>
          <w:sz w:val="22"/>
          <w:szCs w:val="22"/>
        </w:rPr>
      </w:pPr>
    </w:p>
    <w:p w14:paraId="03466E32" w14:textId="3FFE3979" w:rsidR="00D05A86" w:rsidRDefault="00D05A86" w:rsidP="0030243C">
      <w:pPr>
        <w:ind w:firstLine="360"/>
        <w:jc w:val="both"/>
        <w:rPr>
          <w:b/>
          <w:bCs/>
          <w:color w:val="002060"/>
          <w:sz w:val="22"/>
          <w:szCs w:val="22"/>
        </w:rPr>
      </w:pPr>
    </w:p>
    <w:p w14:paraId="16EFB17A" w14:textId="047849A0" w:rsidR="00D05A86" w:rsidRDefault="00D05A86" w:rsidP="0030243C">
      <w:pPr>
        <w:ind w:firstLine="360"/>
        <w:jc w:val="both"/>
        <w:rPr>
          <w:b/>
          <w:bCs/>
          <w:color w:val="002060"/>
          <w:sz w:val="22"/>
          <w:szCs w:val="22"/>
        </w:rPr>
      </w:pPr>
    </w:p>
    <w:p w14:paraId="15AD2A5D" w14:textId="2F3EDDD8" w:rsidR="00D05A86" w:rsidRDefault="00D05A86" w:rsidP="0030243C">
      <w:pPr>
        <w:ind w:firstLine="360"/>
        <w:jc w:val="both"/>
        <w:rPr>
          <w:b/>
          <w:bCs/>
          <w:color w:val="002060"/>
          <w:sz w:val="22"/>
          <w:szCs w:val="22"/>
        </w:rPr>
      </w:pPr>
    </w:p>
    <w:p w14:paraId="19D179D1" w14:textId="143B124F" w:rsidR="00D05A86" w:rsidRDefault="00D05A86" w:rsidP="0030243C">
      <w:pPr>
        <w:ind w:firstLine="360"/>
        <w:jc w:val="both"/>
        <w:rPr>
          <w:b/>
          <w:bCs/>
          <w:color w:val="002060"/>
          <w:sz w:val="22"/>
          <w:szCs w:val="22"/>
        </w:rPr>
      </w:pPr>
    </w:p>
    <w:p w14:paraId="393A09D6" w14:textId="77777777" w:rsidR="00D05A86" w:rsidRPr="0030243C" w:rsidRDefault="00D05A86" w:rsidP="0030243C">
      <w:pPr>
        <w:ind w:firstLine="360"/>
        <w:jc w:val="both"/>
        <w:rPr>
          <w:b/>
          <w:bCs/>
          <w:color w:val="002060"/>
          <w:sz w:val="22"/>
          <w:szCs w:val="22"/>
        </w:rPr>
      </w:pPr>
    </w:p>
    <w:p w14:paraId="5B57782E" w14:textId="17B3F93C" w:rsidR="00364859" w:rsidRPr="00BF0FB9" w:rsidRDefault="00364859" w:rsidP="00364859">
      <w:pPr>
        <w:pStyle w:val="Prrafodelista"/>
        <w:ind w:left="360"/>
        <w:jc w:val="both"/>
        <w:rPr>
          <w:lang w:val="en-US"/>
        </w:rPr>
      </w:pPr>
      <w:r w:rsidRPr="00BF0FB9">
        <w:rPr>
          <w:b/>
          <w:bCs/>
          <w:color w:val="002060"/>
          <w:sz w:val="22"/>
          <w:szCs w:val="22"/>
          <w:lang w:val="en-US"/>
        </w:rPr>
        <w:t>3.</w:t>
      </w:r>
      <w:r w:rsidR="00BE305C" w:rsidRPr="00BF0FB9">
        <w:rPr>
          <w:b/>
          <w:bCs/>
          <w:color w:val="002060"/>
          <w:sz w:val="22"/>
          <w:szCs w:val="22"/>
          <w:lang w:val="en-US"/>
        </w:rPr>
        <w:t>3</w:t>
      </w:r>
      <w:r w:rsidR="00BE305C" w:rsidRPr="00BF0FB9">
        <w:rPr>
          <w:lang w:val="en-US"/>
        </w:rPr>
        <w:t xml:space="preserve"> The complexity of the insert is O (n ^ 2), taking into account the case of applying this algorithm in a game of millions of elements in a scene and demands for 3D rendering time, mainly this algorithm would not be appropriate for this. case and more taking into account that the algorithm having a complexity of n ^ 2 means that it requires the n ^ 2 of steps to order elements, that is, twice, which makes it efficient with small lists but in the case of having a large list would be completely inefficient</w:t>
      </w:r>
      <w:r w:rsidR="00D62B22" w:rsidRPr="00BF0FB9">
        <w:rPr>
          <w:lang w:val="en-US"/>
        </w:rPr>
        <w:t>.</w:t>
      </w:r>
    </w:p>
    <w:p w14:paraId="6E6D41FE" w14:textId="77777777" w:rsidR="00F21C86" w:rsidRPr="00BF0FB9" w:rsidRDefault="00F21C86" w:rsidP="00364859">
      <w:pPr>
        <w:pStyle w:val="Prrafodelista"/>
        <w:ind w:left="360"/>
        <w:jc w:val="both"/>
        <w:rPr>
          <w:b/>
          <w:bCs/>
          <w:color w:val="002060"/>
          <w:sz w:val="22"/>
          <w:szCs w:val="22"/>
          <w:lang w:val="en-US"/>
        </w:rPr>
      </w:pPr>
    </w:p>
    <w:p w14:paraId="45AA598C" w14:textId="5CC0210A" w:rsidR="00364859" w:rsidRPr="00BF0FB9" w:rsidRDefault="00364859" w:rsidP="00364859">
      <w:pPr>
        <w:pStyle w:val="Prrafodelista"/>
        <w:ind w:left="360"/>
        <w:jc w:val="both"/>
        <w:rPr>
          <w:b/>
          <w:bCs/>
          <w:color w:val="002060"/>
          <w:sz w:val="22"/>
          <w:szCs w:val="22"/>
          <w:lang w:val="en-US"/>
        </w:rPr>
      </w:pPr>
      <w:r w:rsidRPr="00BF0FB9">
        <w:rPr>
          <w:b/>
          <w:bCs/>
          <w:color w:val="002060"/>
          <w:sz w:val="22"/>
          <w:szCs w:val="22"/>
          <w:lang w:val="en-US"/>
        </w:rPr>
        <w:t>3.4</w:t>
      </w:r>
      <w:r w:rsidR="00D62B22" w:rsidRPr="00BF0FB9">
        <w:rPr>
          <w:b/>
          <w:bCs/>
          <w:color w:val="002060"/>
          <w:sz w:val="22"/>
          <w:szCs w:val="22"/>
          <w:lang w:val="en-US"/>
        </w:rPr>
        <w:t xml:space="preserve"> </w:t>
      </w:r>
      <w:r w:rsidR="00B66FEE" w:rsidRPr="00BF0FB9">
        <w:rPr>
          <w:lang w:val="en-US"/>
        </w:rPr>
        <w:t xml:space="preserve">The complexity of the marge sort is O (n log n). And this is due to the nature of this algorithm, in which it consists of dividing an array recursively, in </w:t>
      </w:r>
      <w:proofErr w:type="gramStart"/>
      <w:r w:rsidR="00B66FEE" w:rsidRPr="00BF0FB9">
        <w:rPr>
          <w:lang w:val="en-US"/>
        </w:rPr>
        <w:t>short</w:t>
      </w:r>
      <w:proofErr w:type="gramEnd"/>
      <w:r w:rsidR="00B66FEE" w:rsidRPr="00BF0FB9">
        <w:rPr>
          <w:lang w:val="en-US"/>
        </w:rPr>
        <w:t xml:space="preserve"> the data vector divides itself until reaching the size '1' of elements, that means that the vector of size 1 is ordered. When the vector is in this part, each sub-vector is recursively ordered 'joining' them and comparing values ​​with the vector next to it, in the case of the complexity that is O (n log n) it is due to the entire input it must be </w:t>
      </w:r>
      <w:proofErr w:type="gramStart"/>
      <w:r w:rsidR="00B66FEE" w:rsidRPr="00BF0FB9">
        <w:rPr>
          <w:lang w:val="en-US"/>
        </w:rPr>
        <w:t>iterated ,</w:t>
      </w:r>
      <w:proofErr w:type="gramEnd"/>
      <w:r w:rsidR="00B66FEE" w:rsidRPr="00BF0FB9">
        <w:rPr>
          <w:lang w:val="en-US"/>
        </w:rPr>
        <w:t xml:space="preserve"> and this must happen O (log (n)) times (the input can only be halved O (log (n)) times) and therefore n iterated elements log (n) times give O (n log (n )).</w:t>
      </w:r>
    </w:p>
    <w:p w14:paraId="743185D5" w14:textId="093B7BEE" w:rsidR="00BE305C" w:rsidRDefault="00BE305C" w:rsidP="00364859">
      <w:pPr>
        <w:pStyle w:val="Prrafodelista"/>
        <w:ind w:left="360"/>
        <w:jc w:val="both"/>
        <w:rPr>
          <w:b/>
          <w:bCs/>
          <w:color w:val="002060"/>
          <w:sz w:val="22"/>
          <w:szCs w:val="22"/>
        </w:rPr>
      </w:pPr>
      <w:r>
        <w:rPr>
          <w:b/>
          <w:bCs/>
          <w:color w:val="002060"/>
          <w:sz w:val="22"/>
          <w:szCs w:val="22"/>
        </w:rPr>
        <w:t>3.5</w:t>
      </w:r>
    </w:p>
    <w:p w14:paraId="4A0E05E5" w14:textId="00C7EA52" w:rsidR="00D62B22" w:rsidRDefault="00D62B22" w:rsidP="00364859">
      <w:pPr>
        <w:pStyle w:val="Prrafodelista"/>
        <w:ind w:left="360"/>
        <w:jc w:val="both"/>
        <w:rPr>
          <w:b/>
          <w:bCs/>
          <w:color w:val="002060"/>
          <w:sz w:val="22"/>
          <w:szCs w:val="22"/>
        </w:rPr>
      </w:pPr>
      <w:r>
        <w:rPr>
          <w:b/>
          <w:bCs/>
          <w:color w:val="002060"/>
          <w:sz w:val="22"/>
          <w:szCs w:val="22"/>
        </w:rPr>
        <w:t>Array 2</w:t>
      </w:r>
    </w:p>
    <w:p w14:paraId="71833B9E" w14:textId="4942A3CE" w:rsidR="00D62B22" w:rsidRPr="00573B9D" w:rsidRDefault="00D62B22" w:rsidP="00D62B22">
      <w:pPr>
        <w:pStyle w:val="Prrafodelista"/>
        <w:ind w:left="360"/>
        <w:jc w:val="both"/>
        <w:rPr>
          <w:b/>
          <w:bCs/>
          <w:lang w:val="es-MX"/>
        </w:rPr>
      </w:pPr>
      <w:proofErr w:type="spellStart"/>
      <w:r w:rsidRPr="00573B9D">
        <w:rPr>
          <w:b/>
          <w:bCs/>
          <w:lang w:val="es-MX"/>
        </w:rPr>
        <w:t>Exercise</w:t>
      </w:r>
      <w:proofErr w:type="spellEnd"/>
      <w:r w:rsidRPr="00573B9D">
        <w:rPr>
          <w:b/>
          <w:bCs/>
          <w:lang w:val="es-MX"/>
        </w:rPr>
        <w:t xml:space="preserve"> 1(</w:t>
      </w:r>
      <w:proofErr w:type="spellStart"/>
      <w:r w:rsidR="00573B9D" w:rsidRPr="00573B9D">
        <w:rPr>
          <w:b/>
          <w:bCs/>
          <w:color w:val="202124"/>
          <w:shd w:val="clear" w:color="auto" w:fill="FFFFFF"/>
        </w:rPr>
        <w:t>countEvens</w:t>
      </w:r>
      <w:proofErr w:type="spellEnd"/>
      <w:r w:rsidRPr="00573B9D">
        <w:rPr>
          <w:b/>
          <w:bCs/>
          <w:lang w:val="es-MX"/>
        </w:rPr>
        <w:t xml:space="preserve">) </w:t>
      </w:r>
    </w:p>
    <w:p w14:paraId="52931392" w14:textId="436A0FA5" w:rsidR="00D62B22" w:rsidRPr="00636238" w:rsidRDefault="00D62B22" w:rsidP="00D62B22">
      <w:pPr>
        <w:pStyle w:val="Prrafodelista"/>
        <w:ind w:left="360"/>
        <w:jc w:val="both"/>
        <w:rPr>
          <w:lang w:val="es-CO"/>
        </w:rPr>
      </w:pPr>
      <w:proofErr w:type="spellStart"/>
      <w:r>
        <w:rPr>
          <w:lang w:val="es-MX"/>
        </w:rPr>
        <w:t>Complexity</w:t>
      </w:r>
      <w:proofErr w:type="spellEnd"/>
      <w:r>
        <w:rPr>
          <w:lang w:val="es-MX"/>
        </w:rPr>
        <w:t xml:space="preserve"> =</w:t>
      </w:r>
      <w:r w:rsidRPr="00636238">
        <w:rPr>
          <w:rFonts w:ascii="Consolas" w:hAnsi="Consolas" w:cs="Times New Roman"/>
          <w:color w:val="6A9955"/>
          <w:sz w:val="21"/>
          <w:szCs w:val="21"/>
          <w:lang w:val="es-CO" w:eastAsia="es-CO"/>
        </w:rPr>
        <w:t xml:space="preserve"> </w:t>
      </w:r>
      <w:r w:rsidRPr="00636238">
        <w:rPr>
          <w:lang w:val="es-CO"/>
        </w:rPr>
        <w:t>O(</w:t>
      </w:r>
      <w:proofErr w:type="gramStart"/>
      <w:r w:rsidRPr="00636238">
        <w:rPr>
          <w:lang w:val="es-CO"/>
        </w:rPr>
        <w:t>1)+</w:t>
      </w:r>
      <w:proofErr w:type="gramEnd"/>
      <w:r w:rsidRPr="00636238">
        <w:rPr>
          <w:lang w:val="es-CO"/>
        </w:rPr>
        <w:t>O(n)</w:t>
      </w:r>
      <w:r>
        <w:rPr>
          <w:lang w:val="es-CO"/>
        </w:rPr>
        <w:t xml:space="preserve"> // C+T(</w:t>
      </w:r>
      <w:r w:rsidRPr="00636238">
        <w:rPr>
          <w:lang w:val="es-CO"/>
        </w:rPr>
        <w:t>n</w:t>
      </w:r>
      <w:r>
        <w:rPr>
          <w:lang w:val="es-CO"/>
        </w:rPr>
        <w:t>)</w:t>
      </w:r>
    </w:p>
    <w:p w14:paraId="6F62B150" w14:textId="7310042B" w:rsidR="00D62B22" w:rsidRPr="00573B9D" w:rsidRDefault="00D62B22" w:rsidP="00D62B22">
      <w:pPr>
        <w:pStyle w:val="Prrafodelista"/>
        <w:ind w:left="360"/>
        <w:jc w:val="both"/>
        <w:rPr>
          <w:lang w:val="es-MX"/>
        </w:rPr>
      </w:pPr>
      <w:r>
        <w:rPr>
          <w:lang w:val="es-MX"/>
        </w:rPr>
        <w:t xml:space="preserve"> </w:t>
      </w:r>
      <w:r w:rsidRPr="00573B9D">
        <w:rPr>
          <w:sz w:val="22"/>
          <w:szCs w:val="22"/>
        </w:rPr>
        <w:t>O (n)</w:t>
      </w:r>
    </w:p>
    <w:p w14:paraId="38392BC5" w14:textId="22FF5033" w:rsidR="00D62B22" w:rsidRPr="002C1C3C" w:rsidRDefault="00D62B22" w:rsidP="00D62B22">
      <w:pPr>
        <w:rPr>
          <w:b/>
          <w:bCs/>
          <w:lang w:val="es-CO"/>
        </w:rPr>
      </w:pPr>
      <w:r w:rsidRPr="002C1C3C">
        <w:rPr>
          <w:b/>
          <w:bCs/>
          <w:lang w:val="es-MX"/>
        </w:rPr>
        <w:t xml:space="preserve">     </w:t>
      </w:r>
      <w:proofErr w:type="spellStart"/>
      <w:r w:rsidRPr="002C1C3C">
        <w:rPr>
          <w:b/>
          <w:bCs/>
          <w:lang w:val="es-MX"/>
        </w:rPr>
        <w:t>Exercise</w:t>
      </w:r>
      <w:proofErr w:type="spellEnd"/>
      <w:r w:rsidRPr="002C1C3C">
        <w:rPr>
          <w:b/>
          <w:bCs/>
          <w:lang w:val="es-MX"/>
        </w:rPr>
        <w:t xml:space="preserve"> 2(</w:t>
      </w:r>
      <w:r w:rsidR="00573B9D" w:rsidRPr="002C1C3C">
        <w:rPr>
          <w:b/>
          <w:bCs/>
          <w:lang w:val="es-MX"/>
        </w:rPr>
        <w:t>sum13</w:t>
      </w:r>
      <w:r w:rsidRPr="002C1C3C">
        <w:rPr>
          <w:b/>
          <w:bCs/>
          <w:lang w:val="es-MX"/>
        </w:rPr>
        <w:t xml:space="preserve">) </w:t>
      </w:r>
    </w:p>
    <w:p w14:paraId="0450F904" w14:textId="1E0896E0" w:rsidR="00D62B22" w:rsidRPr="002C1C3C" w:rsidRDefault="002C1C3C" w:rsidP="002C1C3C">
      <w:pPr>
        <w:jc w:val="both"/>
        <w:rPr>
          <w:lang w:val="es-CO"/>
        </w:rPr>
      </w:pPr>
      <w:r>
        <w:rPr>
          <w:lang w:val="es-MX"/>
        </w:rPr>
        <w:t xml:space="preserve">   </w:t>
      </w:r>
      <w:r w:rsidR="00D62B22" w:rsidRPr="002C1C3C">
        <w:rPr>
          <w:lang w:val="es-MX"/>
        </w:rPr>
        <w:t xml:space="preserve"> </w:t>
      </w:r>
      <w:proofErr w:type="spellStart"/>
      <w:r w:rsidR="00D62B22" w:rsidRPr="002C1C3C">
        <w:rPr>
          <w:lang w:val="es-MX"/>
        </w:rPr>
        <w:t>Complexity</w:t>
      </w:r>
      <w:proofErr w:type="spellEnd"/>
      <w:r w:rsidR="00D62B22" w:rsidRPr="002C1C3C">
        <w:rPr>
          <w:lang w:val="es-MX"/>
        </w:rPr>
        <w:t xml:space="preserve"> =</w:t>
      </w:r>
      <w:r w:rsidR="00D62B22" w:rsidRPr="002C1C3C">
        <w:rPr>
          <w:rFonts w:ascii="Consolas" w:hAnsi="Consolas" w:cs="Times New Roman"/>
          <w:color w:val="6A9955"/>
          <w:sz w:val="21"/>
          <w:szCs w:val="21"/>
          <w:lang w:val="es-CO" w:eastAsia="es-CO"/>
        </w:rPr>
        <w:t xml:space="preserve"> </w:t>
      </w:r>
      <w:r w:rsidR="00D62B22" w:rsidRPr="002C1C3C">
        <w:rPr>
          <w:lang w:val="es-MX"/>
        </w:rPr>
        <w:t>O(</w:t>
      </w:r>
      <w:proofErr w:type="gramStart"/>
      <w:r w:rsidR="00D62B22" w:rsidRPr="002C1C3C">
        <w:rPr>
          <w:lang w:val="es-MX"/>
        </w:rPr>
        <w:t>1)+</w:t>
      </w:r>
      <w:proofErr w:type="gramEnd"/>
      <w:r w:rsidR="00D62B22" w:rsidRPr="002C1C3C">
        <w:rPr>
          <w:lang w:val="es-MX"/>
        </w:rPr>
        <w:t>O(n</w:t>
      </w:r>
      <w:r>
        <w:rPr>
          <w:lang w:val="es-MX"/>
        </w:rPr>
        <w:t>+1</w:t>
      </w:r>
      <w:r w:rsidR="00D62B22" w:rsidRPr="002C1C3C">
        <w:rPr>
          <w:lang w:val="es-MX"/>
        </w:rPr>
        <w:t xml:space="preserve">) </w:t>
      </w:r>
      <w:r w:rsidRPr="002C1C3C">
        <w:rPr>
          <w:lang w:val="es-CO"/>
        </w:rPr>
        <w:t>// C+T(n+1)</w:t>
      </w:r>
    </w:p>
    <w:p w14:paraId="316DB6C4" w14:textId="77777777" w:rsidR="00D62B22" w:rsidRPr="00573B9D" w:rsidRDefault="00D62B22" w:rsidP="00D62B22">
      <w:pPr>
        <w:rPr>
          <w:lang w:val="es-MX"/>
        </w:rPr>
      </w:pPr>
      <w:r>
        <w:rPr>
          <w:lang w:val="es-MX"/>
        </w:rPr>
        <w:t xml:space="preserve">     </w:t>
      </w:r>
      <w:r w:rsidRPr="00636238">
        <w:rPr>
          <w:lang w:val="es-MX"/>
        </w:rPr>
        <w:t xml:space="preserve"> </w:t>
      </w:r>
      <w:r w:rsidRPr="00573B9D">
        <w:rPr>
          <w:sz w:val="22"/>
          <w:szCs w:val="22"/>
        </w:rPr>
        <w:t>O (n)</w:t>
      </w:r>
    </w:p>
    <w:p w14:paraId="59094C67" w14:textId="4E420A09" w:rsidR="00D62B22" w:rsidRPr="002C1C3C" w:rsidRDefault="00D62B22" w:rsidP="00D62B22">
      <w:pPr>
        <w:ind w:firstLine="360"/>
        <w:rPr>
          <w:b/>
          <w:bCs/>
          <w:lang w:val="es-MX"/>
        </w:rPr>
      </w:pPr>
      <w:proofErr w:type="spellStart"/>
      <w:r w:rsidRPr="002C1C3C">
        <w:rPr>
          <w:b/>
          <w:bCs/>
          <w:lang w:val="es-MX"/>
        </w:rPr>
        <w:t>Exercise</w:t>
      </w:r>
      <w:proofErr w:type="spellEnd"/>
      <w:r w:rsidRPr="002C1C3C">
        <w:rPr>
          <w:b/>
          <w:bCs/>
          <w:lang w:val="es-MX"/>
        </w:rPr>
        <w:t xml:space="preserve"> 3 (</w:t>
      </w:r>
      <w:proofErr w:type="spellStart"/>
      <w:r w:rsidR="002C1C3C" w:rsidRPr="002C1C3C">
        <w:rPr>
          <w:b/>
          <w:bCs/>
          <w:lang w:val="es-MX"/>
        </w:rPr>
        <w:t>bigDiff</w:t>
      </w:r>
      <w:proofErr w:type="spellEnd"/>
      <w:r w:rsidRPr="002C1C3C">
        <w:rPr>
          <w:b/>
          <w:bCs/>
          <w:lang w:val="es-MX"/>
        </w:rPr>
        <w:t>)</w:t>
      </w:r>
    </w:p>
    <w:p w14:paraId="67D5288F" w14:textId="77777777" w:rsidR="002C1C3C" w:rsidRPr="00636238" w:rsidRDefault="002C1C3C" w:rsidP="002C1C3C">
      <w:pPr>
        <w:pStyle w:val="Prrafodelista"/>
        <w:ind w:left="360"/>
        <w:jc w:val="both"/>
        <w:rPr>
          <w:lang w:val="es-CO"/>
        </w:rPr>
      </w:pPr>
      <w:proofErr w:type="spellStart"/>
      <w:r>
        <w:rPr>
          <w:lang w:val="es-MX"/>
        </w:rPr>
        <w:t>Complexity</w:t>
      </w:r>
      <w:proofErr w:type="spellEnd"/>
      <w:r>
        <w:rPr>
          <w:lang w:val="es-MX"/>
        </w:rPr>
        <w:t xml:space="preserve"> =</w:t>
      </w:r>
      <w:r w:rsidRPr="00636238">
        <w:rPr>
          <w:rFonts w:ascii="Consolas" w:hAnsi="Consolas" w:cs="Times New Roman"/>
          <w:color w:val="6A9955"/>
          <w:sz w:val="21"/>
          <w:szCs w:val="21"/>
          <w:lang w:val="es-CO" w:eastAsia="es-CO"/>
        </w:rPr>
        <w:t xml:space="preserve"> </w:t>
      </w:r>
      <w:r w:rsidRPr="00636238">
        <w:rPr>
          <w:lang w:val="es-CO"/>
        </w:rPr>
        <w:t>O(</w:t>
      </w:r>
      <w:proofErr w:type="gramStart"/>
      <w:r w:rsidRPr="00636238">
        <w:rPr>
          <w:lang w:val="es-CO"/>
        </w:rPr>
        <w:t>1)+</w:t>
      </w:r>
      <w:proofErr w:type="gramEnd"/>
      <w:r w:rsidRPr="00636238">
        <w:rPr>
          <w:lang w:val="es-CO"/>
        </w:rPr>
        <w:t>O(n)</w:t>
      </w:r>
      <w:r>
        <w:rPr>
          <w:lang w:val="es-CO"/>
        </w:rPr>
        <w:t xml:space="preserve"> // C+T(</w:t>
      </w:r>
      <w:r w:rsidRPr="00636238">
        <w:rPr>
          <w:lang w:val="es-CO"/>
        </w:rPr>
        <w:t>n</w:t>
      </w:r>
      <w:r>
        <w:rPr>
          <w:lang w:val="es-CO"/>
        </w:rPr>
        <w:t>)</w:t>
      </w:r>
    </w:p>
    <w:p w14:paraId="7781D315" w14:textId="77777777" w:rsidR="002C1C3C" w:rsidRPr="00573B9D" w:rsidRDefault="002C1C3C" w:rsidP="002C1C3C">
      <w:pPr>
        <w:pStyle w:val="Prrafodelista"/>
        <w:ind w:left="360"/>
        <w:jc w:val="both"/>
        <w:rPr>
          <w:lang w:val="es-MX"/>
        </w:rPr>
      </w:pPr>
      <w:r>
        <w:rPr>
          <w:lang w:val="es-MX"/>
        </w:rPr>
        <w:t xml:space="preserve"> </w:t>
      </w:r>
      <w:r w:rsidRPr="00573B9D">
        <w:rPr>
          <w:sz w:val="22"/>
          <w:szCs w:val="22"/>
        </w:rPr>
        <w:t>O (n)</w:t>
      </w:r>
    </w:p>
    <w:p w14:paraId="4D190A06" w14:textId="5E88AFBA" w:rsidR="00D62B22" w:rsidRPr="002C1C3C" w:rsidRDefault="00D62B22" w:rsidP="00D62B22">
      <w:pPr>
        <w:rPr>
          <w:b/>
          <w:bCs/>
          <w:lang w:val="es-MX"/>
        </w:rPr>
      </w:pPr>
      <w:r>
        <w:rPr>
          <w:lang w:val="es-MX"/>
        </w:rPr>
        <w:t xml:space="preserve">     </w:t>
      </w:r>
      <w:proofErr w:type="spellStart"/>
      <w:r w:rsidRPr="002C1C3C">
        <w:rPr>
          <w:b/>
          <w:bCs/>
          <w:lang w:val="es-MX"/>
        </w:rPr>
        <w:t>Exercise</w:t>
      </w:r>
      <w:proofErr w:type="spellEnd"/>
      <w:r w:rsidRPr="002C1C3C">
        <w:rPr>
          <w:b/>
          <w:bCs/>
          <w:lang w:val="es-MX"/>
        </w:rPr>
        <w:t xml:space="preserve"> 4 (</w:t>
      </w:r>
      <w:proofErr w:type="spellStart"/>
      <w:r w:rsidR="002C1C3C" w:rsidRPr="002C1C3C">
        <w:rPr>
          <w:b/>
          <w:bCs/>
          <w:lang w:val="es-MX"/>
        </w:rPr>
        <w:t>bigDiff</w:t>
      </w:r>
      <w:proofErr w:type="spellEnd"/>
      <w:r w:rsidRPr="002C1C3C">
        <w:rPr>
          <w:b/>
          <w:bCs/>
          <w:lang w:val="es-MX"/>
        </w:rPr>
        <w:t>)</w:t>
      </w:r>
    </w:p>
    <w:p w14:paraId="4A8BC45D" w14:textId="77777777" w:rsidR="002C1C3C" w:rsidRPr="00636238" w:rsidRDefault="002C1C3C" w:rsidP="002C1C3C">
      <w:pPr>
        <w:pStyle w:val="Prrafodelista"/>
        <w:ind w:left="360"/>
        <w:jc w:val="both"/>
        <w:rPr>
          <w:lang w:val="es-CO"/>
        </w:rPr>
      </w:pPr>
      <w:proofErr w:type="spellStart"/>
      <w:r>
        <w:rPr>
          <w:lang w:val="es-MX"/>
        </w:rPr>
        <w:t>Complexity</w:t>
      </w:r>
      <w:proofErr w:type="spellEnd"/>
      <w:r>
        <w:rPr>
          <w:lang w:val="es-MX"/>
        </w:rPr>
        <w:t xml:space="preserve"> =</w:t>
      </w:r>
      <w:r w:rsidRPr="00636238">
        <w:rPr>
          <w:rFonts w:ascii="Consolas" w:hAnsi="Consolas" w:cs="Times New Roman"/>
          <w:color w:val="6A9955"/>
          <w:sz w:val="21"/>
          <w:szCs w:val="21"/>
          <w:lang w:val="es-CO" w:eastAsia="es-CO"/>
        </w:rPr>
        <w:t xml:space="preserve"> </w:t>
      </w:r>
      <w:r w:rsidRPr="00636238">
        <w:rPr>
          <w:lang w:val="es-CO"/>
        </w:rPr>
        <w:t>O(</w:t>
      </w:r>
      <w:proofErr w:type="gramStart"/>
      <w:r w:rsidRPr="00636238">
        <w:rPr>
          <w:lang w:val="es-CO"/>
        </w:rPr>
        <w:t>1)+</w:t>
      </w:r>
      <w:proofErr w:type="gramEnd"/>
      <w:r w:rsidRPr="00636238">
        <w:rPr>
          <w:lang w:val="es-CO"/>
        </w:rPr>
        <w:t>O(n)</w:t>
      </w:r>
      <w:r>
        <w:rPr>
          <w:lang w:val="es-CO"/>
        </w:rPr>
        <w:t xml:space="preserve"> // C+T(</w:t>
      </w:r>
      <w:r w:rsidRPr="00636238">
        <w:rPr>
          <w:lang w:val="es-CO"/>
        </w:rPr>
        <w:t>n</w:t>
      </w:r>
      <w:r>
        <w:rPr>
          <w:lang w:val="es-CO"/>
        </w:rPr>
        <w:t>)</w:t>
      </w:r>
    </w:p>
    <w:p w14:paraId="6EF907D0" w14:textId="77777777" w:rsidR="002C1C3C" w:rsidRPr="00573B9D" w:rsidRDefault="002C1C3C" w:rsidP="002C1C3C">
      <w:pPr>
        <w:pStyle w:val="Prrafodelista"/>
        <w:ind w:left="360"/>
        <w:jc w:val="both"/>
        <w:rPr>
          <w:lang w:val="es-MX"/>
        </w:rPr>
      </w:pPr>
      <w:r>
        <w:rPr>
          <w:lang w:val="es-MX"/>
        </w:rPr>
        <w:t xml:space="preserve"> </w:t>
      </w:r>
      <w:r w:rsidRPr="00573B9D">
        <w:rPr>
          <w:sz w:val="22"/>
          <w:szCs w:val="22"/>
        </w:rPr>
        <w:t>O (n)</w:t>
      </w:r>
    </w:p>
    <w:p w14:paraId="2BA9E263" w14:textId="77777777" w:rsidR="00D62B22" w:rsidRPr="002C1C3C" w:rsidRDefault="00D62B22" w:rsidP="00D62B22">
      <w:pPr>
        <w:rPr>
          <w:b/>
          <w:bCs/>
          <w:lang w:val="es-CO"/>
        </w:rPr>
      </w:pPr>
      <w:r>
        <w:rPr>
          <w:lang w:val="es-MX"/>
        </w:rPr>
        <w:t xml:space="preserve">     </w:t>
      </w:r>
      <w:proofErr w:type="spellStart"/>
      <w:r w:rsidRPr="002C1C3C">
        <w:rPr>
          <w:b/>
          <w:bCs/>
          <w:lang w:val="es-CO"/>
        </w:rPr>
        <w:t>Exercise</w:t>
      </w:r>
      <w:proofErr w:type="spellEnd"/>
      <w:r w:rsidRPr="002C1C3C">
        <w:rPr>
          <w:b/>
          <w:bCs/>
          <w:lang w:val="es-CO"/>
        </w:rPr>
        <w:t> 5(</w:t>
      </w:r>
      <w:proofErr w:type="spellStart"/>
      <w:r w:rsidRPr="002C1C3C">
        <w:rPr>
          <w:b/>
          <w:bCs/>
          <w:lang w:val="es-CO"/>
        </w:rPr>
        <w:t>squareUp</w:t>
      </w:r>
      <w:proofErr w:type="spellEnd"/>
      <w:r w:rsidRPr="002C1C3C">
        <w:rPr>
          <w:b/>
          <w:bCs/>
          <w:lang w:val="es-CO"/>
        </w:rPr>
        <w:t>)</w:t>
      </w:r>
    </w:p>
    <w:p w14:paraId="3A5B10C8" w14:textId="77777777" w:rsidR="002C1C3C" w:rsidRPr="00636238" w:rsidRDefault="00D62B22" w:rsidP="002C1C3C">
      <w:pPr>
        <w:pStyle w:val="Prrafodelista"/>
        <w:ind w:left="360"/>
        <w:jc w:val="both"/>
        <w:rPr>
          <w:lang w:val="es-CO"/>
        </w:rPr>
      </w:pPr>
      <w:r>
        <w:rPr>
          <w:lang w:val="es-CO"/>
        </w:rPr>
        <w:t xml:space="preserve"> </w:t>
      </w:r>
      <w:proofErr w:type="spellStart"/>
      <w:r w:rsidR="002C1C3C">
        <w:rPr>
          <w:lang w:val="es-MX"/>
        </w:rPr>
        <w:t>Complexity</w:t>
      </w:r>
      <w:proofErr w:type="spellEnd"/>
      <w:r w:rsidR="002C1C3C">
        <w:rPr>
          <w:lang w:val="es-MX"/>
        </w:rPr>
        <w:t xml:space="preserve"> =</w:t>
      </w:r>
      <w:r w:rsidR="002C1C3C" w:rsidRPr="00636238">
        <w:rPr>
          <w:rFonts w:ascii="Consolas" w:hAnsi="Consolas" w:cs="Times New Roman"/>
          <w:color w:val="6A9955"/>
          <w:sz w:val="21"/>
          <w:szCs w:val="21"/>
          <w:lang w:val="es-CO" w:eastAsia="es-CO"/>
        </w:rPr>
        <w:t xml:space="preserve"> </w:t>
      </w:r>
      <w:r w:rsidR="002C1C3C" w:rsidRPr="00636238">
        <w:rPr>
          <w:lang w:val="es-CO"/>
        </w:rPr>
        <w:t>O(</w:t>
      </w:r>
      <w:proofErr w:type="gramStart"/>
      <w:r w:rsidR="002C1C3C" w:rsidRPr="00636238">
        <w:rPr>
          <w:lang w:val="es-CO"/>
        </w:rPr>
        <w:t>1)+</w:t>
      </w:r>
      <w:proofErr w:type="gramEnd"/>
      <w:r w:rsidR="002C1C3C" w:rsidRPr="00636238">
        <w:rPr>
          <w:lang w:val="es-CO"/>
        </w:rPr>
        <w:t>O(n)</w:t>
      </w:r>
      <w:r w:rsidR="002C1C3C">
        <w:rPr>
          <w:lang w:val="es-CO"/>
        </w:rPr>
        <w:t xml:space="preserve"> // C+T(</w:t>
      </w:r>
      <w:r w:rsidR="002C1C3C" w:rsidRPr="00636238">
        <w:rPr>
          <w:lang w:val="es-CO"/>
        </w:rPr>
        <w:t>n</w:t>
      </w:r>
      <w:r w:rsidR="002C1C3C">
        <w:rPr>
          <w:lang w:val="es-CO"/>
        </w:rPr>
        <w:t>)</w:t>
      </w:r>
    </w:p>
    <w:p w14:paraId="529F8B0B" w14:textId="77777777" w:rsidR="002C1C3C" w:rsidRPr="00573B9D" w:rsidRDefault="002C1C3C" w:rsidP="002C1C3C">
      <w:pPr>
        <w:pStyle w:val="Prrafodelista"/>
        <w:ind w:left="360"/>
        <w:jc w:val="both"/>
        <w:rPr>
          <w:lang w:val="es-MX"/>
        </w:rPr>
      </w:pPr>
      <w:r>
        <w:rPr>
          <w:lang w:val="es-MX"/>
        </w:rPr>
        <w:t xml:space="preserve"> </w:t>
      </w:r>
      <w:r w:rsidRPr="00573B9D">
        <w:rPr>
          <w:sz w:val="22"/>
          <w:szCs w:val="22"/>
        </w:rPr>
        <w:t>O (n)</w:t>
      </w:r>
    </w:p>
    <w:p w14:paraId="62AA32EB" w14:textId="4DA5FC49" w:rsidR="00D62B22" w:rsidRPr="002C1C3C" w:rsidRDefault="00D62B22" w:rsidP="002C1C3C">
      <w:pPr>
        <w:pStyle w:val="Prrafodelista"/>
        <w:ind w:left="360"/>
        <w:jc w:val="both"/>
        <w:rPr>
          <w:lang w:val="es-MX"/>
        </w:rPr>
      </w:pPr>
    </w:p>
    <w:p w14:paraId="5E45C63D" w14:textId="77777777" w:rsidR="00D62B22" w:rsidRPr="00D62B22" w:rsidRDefault="00D62B22" w:rsidP="00D62B22">
      <w:pPr>
        <w:jc w:val="both"/>
        <w:rPr>
          <w:b/>
          <w:bCs/>
          <w:color w:val="002060"/>
          <w:sz w:val="22"/>
          <w:szCs w:val="22"/>
        </w:rPr>
      </w:pPr>
    </w:p>
    <w:p w14:paraId="480CDE1A" w14:textId="3212694B" w:rsidR="00636238" w:rsidRDefault="00636238" w:rsidP="00364859">
      <w:pPr>
        <w:pStyle w:val="Prrafodelista"/>
        <w:ind w:left="360"/>
        <w:jc w:val="both"/>
        <w:rPr>
          <w:b/>
          <w:bCs/>
          <w:color w:val="002060"/>
          <w:sz w:val="22"/>
          <w:szCs w:val="22"/>
        </w:rPr>
      </w:pPr>
      <w:r>
        <w:rPr>
          <w:b/>
          <w:bCs/>
          <w:color w:val="002060"/>
          <w:sz w:val="22"/>
          <w:szCs w:val="22"/>
        </w:rPr>
        <w:t>Array 3</w:t>
      </w:r>
    </w:p>
    <w:p w14:paraId="075E2ED4" w14:textId="314D45DB" w:rsidR="00636238" w:rsidRPr="00D62B22" w:rsidRDefault="00636238" w:rsidP="00364859">
      <w:pPr>
        <w:pStyle w:val="Prrafodelista"/>
        <w:ind w:left="360"/>
        <w:jc w:val="both"/>
        <w:rPr>
          <w:b/>
          <w:bCs/>
          <w:lang w:val="es-MX"/>
        </w:rPr>
      </w:pPr>
      <w:proofErr w:type="spellStart"/>
      <w:r w:rsidRPr="00D62B22">
        <w:rPr>
          <w:b/>
          <w:bCs/>
          <w:lang w:val="es-MX"/>
        </w:rPr>
        <w:t>Exercise</w:t>
      </w:r>
      <w:proofErr w:type="spellEnd"/>
      <w:r w:rsidRPr="00D62B22">
        <w:rPr>
          <w:b/>
          <w:bCs/>
          <w:lang w:val="es-MX"/>
        </w:rPr>
        <w:t xml:space="preserve"> 1(</w:t>
      </w:r>
      <w:proofErr w:type="spellStart"/>
      <w:r w:rsidRPr="00D62B22">
        <w:rPr>
          <w:b/>
          <w:bCs/>
          <w:lang w:val="es-MX"/>
        </w:rPr>
        <w:t>maxSpan</w:t>
      </w:r>
      <w:proofErr w:type="spellEnd"/>
      <w:r w:rsidRPr="00D62B22">
        <w:rPr>
          <w:b/>
          <w:bCs/>
          <w:lang w:val="es-MX"/>
        </w:rPr>
        <w:t>)</w:t>
      </w:r>
      <w:r w:rsidR="00D62B22" w:rsidRPr="00D62B22">
        <w:rPr>
          <w:b/>
          <w:bCs/>
          <w:lang w:val="es-MX"/>
        </w:rPr>
        <w:t xml:space="preserve"> </w:t>
      </w:r>
    </w:p>
    <w:p w14:paraId="5302A749" w14:textId="605A79D2" w:rsidR="00636238" w:rsidRPr="00636238" w:rsidRDefault="00636238" w:rsidP="00636238">
      <w:pPr>
        <w:pStyle w:val="Prrafodelista"/>
        <w:ind w:left="360"/>
        <w:jc w:val="both"/>
        <w:rPr>
          <w:lang w:val="es-CO"/>
        </w:rPr>
      </w:pPr>
      <w:proofErr w:type="spellStart"/>
      <w:r>
        <w:rPr>
          <w:lang w:val="es-MX"/>
        </w:rPr>
        <w:t>Complexity</w:t>
      </w:r>
      <w:proofErr w:type="spellEnd"/>
      <w:r>
        <w:rPr>
          <w:lang w:val="es-MX"/>
        </w:rPr>
        <w:t xml:space="preserve"> =</w:t>
      </w:r>
      <w:r w:rsidRPr="00636238">
        <w:rPr>
          <w:rFonts w:ascii="Consolas" w:hAnsi="Consolas" w:cs="Times New Roman"/>
          <w:color w:val="6A9955"/>
          <w:sz w:val="21"/>
          <w:szCs w:val="21"/>
          <w:lang w:val="es-CO" w:eastAsia="es-CO"/>
        </w:rPr>
        <w:t xml:space="preserve"> </w:t>
      </w:r>
      <w:r w:rsidRPr="00636238">
        <w:rPr>
          <w:lang w:val="es-CO"/>
        </w:rPr>
        <w:t>O(</w:t>
      </w:r>
      <w:proofErr w:type="gramStart"/>
      <w:r w:rsidRPr="00636238">
        <w:rPr>
          <w:lang w:val="es-CO"/>
        </w:rPr>
        <w:t>1)+</w:t>
      </w:r>
      <w:proofErr w:type="gramEnd"/>
      <w:r w:rsidRPr="00636238">
        <w:rPr>
          <w:lang w:val="es-CO"/>
        </w:rPr>
        <w:t>O(n˄2)</w:t>
      </w:r>
      <w:r w:rsidR="00D62B22">
        <w:rPr>
          <w:lang w:val="es-CO"/>
        </w:rPr>
        <w:t xml:space="preserve"> // T(</w:t>
      </w:r>
      <w:r w:rsidR="00D62B22" w:rsidRPr="00636238">
        <w:rPr>
          <w:lang w:val="es-CO"/>
        </w:rPr>
        <w:t>n</w:t>
      </w:r>
      <w:r w:rsidR="00D62B22">
        <w:rPr>
          <w:lang w:val="es-CO"/>
        </w:rPr>
        <w:t>)+C</w:t>
      </w:r>
    </w:p>
    <w:p w14:paraId="5E9634A9" w14:textId="27D88CD0" w:rsidR="00636238" w:rsidRPr="00BF0FB9" w:rsidRDefault="00636238" w:rsidP="00364859">
      <w:pPr>
        <w:pStyle w:val="Prrafodelista"/>
        <w:ind w:left="360"/>
        <w:jc w:val="both"/>
        <w:rPr>
          <w:lang w:val="en-US"/>
        </w:rPr>
      </w:pPr>
      <w:r>
        <w:rPr>
          <w:lang w:val="es-MX"/>
        </w:rPr>
        <w:t xml:space="preserve"> </w:t>
      </w:r>
      <w:r w:rsidRPr="00BF0FB9">
        <w:rPr>
          <w:sz w:val="22"/>
          <w:szCs w:val="22"/>
          <w:lang w:val="en-US"/>
        </w:rPr>
        <w:t>O (n ^ 2)</w:t>
      </w:r>
    </w:p>
    <w:p w14:paraId="67268D6D" w14:textId="5C23FE1B" w:rsidR="00636238" w:rsidRPr="00BF0FB9" w:rsidRDefault="00636238" w:rsidP="00636238">
      <w:pPr>
        <w:rPr>
          <w:b/>
          <w:bCs/>
          <w:lang w:val="en-US"/>
        </w:rPr>
      </w:pPr>
      <w:r w:rsidRPr="00BF0FB9">
        <w:rPr>
          <w:b/>
          <w:bCs/>
          <w:lang w:val="en-US"/>
        </w:rPr>
        <w:t xml:space="preserve">     Exercise 2(</w:t>
      </w:r>
      <w:proofErr w:type="spellStart"/>
      <w:r w:rsidRPr="00BF0FB9">
        <w:rPr>
          <w:b/>
          <w:bCs/>
          <w:lang w:val="en-US"/>
        </w:rPr>
        <w:t>canBalance</w:t>
      </w:r>
      <w:proofErr w:type="spellEnd"/>
      <w:r w:rsidRPr="00BF0FB9">
        <w:rPr>
          <w:b/>
          <w:bCs/>
          <w:lang w:val="en-US"/>
        </w:rPr>
        <w:t>)</w:t>
      </w:r>
      <w:r w:rsidR="00D62B22" w:rsidRPr="00BF0FB9">
        <w:rPr>
          <w:b/>
          <w:bCs/>
          <w:lang w:val="en-US"/>
        </w:rPr>
        <w:t xml:space="preserve"> (the for are not nested)</w:t>
      </w:r>
    </w:p>
    <w:p w14:paraId="0B70CA76" w14:textId="35B17544" w:rsidR="00636238" w:rsidRDefault="00636238" w:rsidP="00636238">
      <w:pPr>
        <w:rPr>
          <w:lang w:val="es-MX"/>
        </w:rPr>
      </w:pPr>
      <w:r w:rsidRPr="00BF0FB9">
        <w:rPr>
          <w:lang w:val="en-US"/>
        </w:rPr>
        <w:t xml:space="preserve">      </w:t>
      </w:r>
      <w:proofErr w:type="spellStart"/>
      <w:r>
        <w:rPr>
          <w:lang w:val="es-MX"/>
        </w:rPr>
        <w:t>Complexity</w:t>
      </w:r>
      <w:proofErr w:type="spellEnd"/>
      <w:r>
        <w:rPr>
          <w:lang w:val="es-MX"/>
        </w:rPr>
        <w:t xml:space="preserve"> =</w:t>
      </w:r>
      <w:r w:rsidRPr="00636238">
        <w:rPr>
          <w:rFonts w:ascii="Consolas" w:hAnsi="Consolas" w:cs="Times New Roman"/>
          <w:color w:val="6A9955"/>
          <w:sz w:val="21"/>
          <w:szCs w:val="21"/>
          <w:lang w:val="es-CO" w:eastAsia="es-CO"/>
        </w:rPr>
        <w:t xml:space="preserve"> </w:t>
      </w:r>
      <w:r w:rsidRPr="00636238">
        <w:rPr>
          <w:lang w:val="es-MX"/>
        </w:rPr>
        <w:t>O(</w:t>
      </w:r>
      <w:proofErr w:type="gramStart"/>
      <w:r w:rsidRPr="00636238">
        <w:rPr>
          <w:lang w:val="es-MX"/>
        </w:rPr>
        <w:t>1)+</w:t>
      </w:r>
      <w:proofErr w:type="gramEnd"/>
      <w:r w:rsidRPr="00636238">
        <w:rPr>
          <w:lang w:val="es-MX"/>
        </w:rPr>
        <w:t xml:space="preserve">O(n) </w:t>
      </w:r>
      <w:r w:rsidR="00D62B22">
        <w:rPr>
          <w:lang w:val="es-CO"/>
        </w:rPr>
        <w:t>// C+T(</w:t>
      </w:r>
      <w:r w:rsidR="00D62B22" w:rsidRPr="00636238">
        <w:rPr>
          <w:lang w:val="es-CO"/>
        </w:rPr>
        <w:t>n</w:t>
      </w:r>
      <w:r w:rsidR="00D62B22">
        <w:rPr>
          <w:lang w:val="es-CO"/>
        </w:rPr>
        <w:t>)</w:t>
      </w:r>
    </w:p>
    <w:p w14:paraId="18596C6F" w14:textId="08E2A0FB" w:rsidR="00636238" w:rsidRPr="00D62B22" w:rsidRDefault="00636238" w:rsidP="00636238">
      <w:pPr>
        <w:rPr>
          <w:lang w:val="es-MX"/>
        </w:rPr>
      </w:pPr>
      <w:r>
        <w:rPr>
          <w:lang w:val="es-MX"/>
        </w:rPr>
        <w:t xml:space="preserve">     </w:t>
      </w:r>
      <w:r w:rsidRPr="00636238">
        <w:rPr>
          <w:lang w:val="es-MX"/>
        </w:rPr>
        <w:t xml:space="preserve"> </w:t>
      </w:r>
      <w:r w:rsidRPr="00D62B22">
        <w:rPr>
          <w:sz w:val="22"/>
          <w:szCs w:val="22"/>
        </w:rPr>
        <w:t>O (n)</w:t>
      </w:r>
    </w:p>
    <w:p w14:paraId="1A2222BE" w14:textId="39A1AB6D" w:rsidR="00636238" w:rsidRPr="00D62B22" w:rsidRDefault="00636238" w:rsidP="00636238">
      <w:pPr>
        <w:ind w:firstLine="360"/>
        <w:rPr>
          <w:b/>
          <w:bCs/>
          <w:lang w:val="es-MX"/>
        </w:rPr>
      </w:pPr>
      <w:proofErr w:type="spellStart"/>
      <w:r w:rsidRPr="00D62B22">
        <w:rPr>
          <w:b/>
          <w:bCs/>
          <w:lang w:val="es-MX"/>
        </w:rPr>
        <w:lastRenderedPageBreak/>
        <w:t>Exercise</w:t>
      </w:r>
      <w:proofErr w:type="spellEnd"/>
      <w:r w:rsidRPr="00D62B22">
        <w:rPr>
          <w:b/>
          <w:bCs/>
          <w:lang w:val="es-MX"/>
        </w:rPr>
        <w:t xml:space="preserve"> 3 (</w:t>
      </w:r>
      <w:proofErr w:type="spellStart"/>
      <w:r w:rsidRPr="00D62B22">
        <w:rPr>
          <w:b/>
          <w:bCs/>
          <w:lang w:val="es-MX"/>
        </w:rPr>
        <w:t>linearIn</w:t>
      </w:r>
      <w:proofErr w:type="spellEnd"/>
      <w:r w:rsidRPr="00D62B22">
        <w:rPr>
          <w:b/>
          <w:bCs/>
          <w:lang w:val="es-MX"/>
        </w:rPr>
        <w:t>)</w:t>
      </w:r>
    </w:p>
    <w:p w14:paraId="1B139EE3" w14:textId="29424237" w:rsidR="00636238" w:rsidRPr="00636238" w:rsidRDefault="00636238" w:rsidP="00636238">
      <w:pPr>
        <w:pStyle w:val="Prrafodelista"/>
        <w:ind w:left="360"/>
        <w:jc w:val="both"/>
        <w:rPr>
          <w:lang w:val="es-CO"/>
        </w:rPr>
      </w:pPr>
      <w:proofErr w:type="spellStart"/>
      <w:r>
        <w:rPr>
          <w:lang w:val="es-MX"/>
        </w:rPr>
        <w:t>Complexity</w:t>
      </w:r>
      <w:proofErr w:type="spellEnd"/>
      <w:r>
        <w:rPr>
          <w:lang w:val="es-MX"/>
        </w:rPr>
        <w:t xml:space="preserve"> =</w:t>
      </w:r>
      <w:r w:rsidRPr="00636238">
        <w:rPr>
          <w:rFonts w:ascii="Consolas" w:hAnsi="Consolas" w:cs="Times New Roman"/>
          <w:color w:val="6A9955"/>
          <w:sz w:val="21"/>
          <w:szCs w:val="21"/>
          <w:lang w:val="es-CO" w:eastAsia="es-CO"/>
        </w:rPr>
        <w:t xml:space="preserve"> </w:t>
      </w:r>
      <w:r w:rsidRPr="00636238">
        <w:rPr>
          <w:lang w:val="es-CO"/>
        </w:rPr>
        <w:t>O(</w:t>
      </w:r>
      <w:proofErr w:type="gramStart"/>
      <w:r w:rsidRPr="00636238">
        <w:rPr>
          <w:lang w:val="es-CO"/>
        </w:rPr>
        <w:t>1)+</w:t>
      </w:r>
      <w:proofErr w:type="gramEnd"/>
      <w:r w:rsidRPr="00636238">
        <w:rPr>
          <w:lang w:val="es-CO"/>
        </w:rPr>
        <w:t>O(n˄2)</w:t>
      </w:r>
      <w:r w:rsidR="00D62B22" w:rsidRPr="00D62B22">
        <w:rPr>
          <w:lang w:val="es-CO"/>
        </w:rPr>
        <w:t xml:space="preserve"> </w:t>
      </w:r>
      <w:r w:rsidR="00D62B22">
        <w:rPr>
          <w:lang w:val="es-CO"/>
        </w:rPr>
        <w:t xml:space="preserve">// </w:t>
      </w:r>
      <w:r w:rsidR="00966214">
        <w:rPr>
          <w:lang w:val="es-CO"/>
        </w:rPr>
        <w:t>T(</w:t>
      </w:r>
      <w:r w:rsidR="00966214" w:rsidRPr="00636238">
        <w:rPr>
          <w:lang w:val="es-CO"/>
        </w:rPr>
        <w:t>n</w:t>
      </w:r>
      <w:r w:rsidR="00966214">
        <w:rPr>
          <w:lang w:val="es-CO"/>
        </w:rPr>
        <w:t>)*</w:t>
      </w:r>
      <w:r w:rsidR="00D62B22">
        <w:rPr>
          <w:lang w:val="es-CO"/>
        </w:rPr>
        <w:t>T(</w:t>
      </w:r>
      <w:r w:rsidR="00D62B22" w:rsidRPr="00636238">
        <w:rPr>
          <w:lang w:val="es-CO"/>
        </w:rPr>
        <w:t>n</w:t>
      </w:r>
      <w:r w:rsidR="00D62B22">
        <w:rPr>
          <w:lang w:val="es-CO"/>
        </w:rPr>
        <w:t>)+C</w:t>
      </w:r>
    </w:p>
    <w:p w14:paraId="0A3A4AEB" w14:textId="33340338" w:rsidR="00636238" w:rsidRPr="00D62B22" w:rsidRDefault="00636238" w:rsidP="00636238">
      <w:pPr>
        <w:pStyle w:val="Prrafodelista"/>
        <w:ind w:left="360"/>
        <w:jc w:val="both"/>
        <w:rPr>
          <w:lang w:val="es-MX"/>
        </w:rPr>
      </w:pPr>
      <w:r>
        <w:rPr>
          <w:lang w:val="es-MX"/>
        </w:rPr>
        <w:t xml:space="preserve"> </w:t>
      </w:r>
      <w:r w:rsidRPr="00D62B22">
        <w:rPr>
          <w:sz w:val="22"/>
          <w:szCs w:val="22"/>
        </w:rPr>
        <w:t>O (n ^ 2)</w:t>
      </w:r>
    </w:p>
    <w:p w14:paraId="09EF8227" w14:textId="4119BD0E" w:rsidR="00636238" w:rsidRPr="00D62B22" w:rsidRDefault="00636238" w:rsidP="00636238">
      <w:pPr>
        <w:rPr>
          <w:b/>
          <w:bCs/>
          <w:lang w:val="es-MX"/>
        </w:rPr>
      </w:pPr>
      <w:r>
        <w:rPr>
          <w:lang w:val="es-MX"/>
        </w:rPr>
        <w:t xml:space="preserve">     </w:t>
      </w:r>
      <w:proofErr w:type="spellStart"/>
      <w:r w:rsidRPr="00D62B22">
        <w:rPr>
          <w:b/>
          <w:bCs/>
          <w:lang w:val="es-MX"/>
        </w:rPr>
        <w:t>Exercise</w:t>
      </w:r>
      <w:proofErr w:type="spellEnd"/>
      <w:r w:rsidRPr="00D62B22">
        <w:rPr>
          <w:b/>
          <w:bCs/>
          <w:lang w:val="es-MX"/>
        </w:rPr>
        <w:t xml:space="preserve"> 4 (</w:t>
      </w:r>
      <w:proofErr w:type="spellStart"/>
      <w:r w:rsidRPr="00D62B22">
        <w:rPr>
          <w:b/>
          <w:bCs/>
          <w:lang w:val="es-MX"/>
        </w:rPr>
        <w:t>seriesUp</w:t>
      </w:r>
      <w:proofErr w:type="spellEnd"/>
      <w:r w:rsidRPr="00D62B22">
        <w:rPr>
          <w:b/>
          <w:bCs/>
          <w:lang w:val="es-MX"/>
        </w:rPr>
        <w:t>)</w:t>
      </w:r>
    </w:p>
    <w:p w14:paraId="5E1715F1" w14:textId="010B4AD3" w:rsidR="00636238" w:rsidRPr="00636238" w:rsidRDefault="00636238" w:rsidP="00636238">
      <w:pPr>
        <w:pStyle w:val="Prrafodelista"/>
        <w:ind w:left="360"/>
        <w:jc w:val="both"/>
        <w:rPr>
          <w:lang w:val="es-CO"/>
        </w:rPr>
      </w:pPr>
      <w:r>
        <w:rPr>
          <w:lang w:val="es-MX"/>
        </w:rPr>
        <w:t xml:space="preserve"> </w:t>
      </w:r>
      <w:proofErr w:type="spellStart"/>
      <w:r>
        <w:rPr>
          <w:lang w:val="es-MX"/>
        </w:rPr>
        <w:t>Complexity</w:t>
      </w:r>
      <w:proofErr w:type="spellEnd"/>
      <w:r>
        <w:rPr>
          <w:lang w:val="es-MX"/>
        </w:rPr>
        <w:t xml:space="preserve"> =</w:t>
      </w:r>
      <w:r w:rsidRPr="00636238">
        <w:rPr>
          <w:rFonts w:ascii="Consolas" w:hAnsi="Consolas" w:cs="Times New Roman"/>
          <w:color w:val="6A9955"/>
          <w:sz w:val="21"/>
          <w:szCs w:val="21"/>
          <w:lang w:val="es-CO" w:eastAsia="es-CO"/>
        </w:rPr>
        <w:t xml:space="preserve"> </w:t>
      </w:r>
      <w:r w:rsidRPr="00636238">
        <w:rPr>
          <w:lang w:val="es-CO"/>
        </w:rPr>
        <w:t>O(</w:t>
      </w:r>
      <w:proofErr w:type="gramStart"/>
      <w:r w:rsidRPr="00636238">
        <w:rPr>
          <w:lang w:val="es-CO"/>
        </w:rPr>
        <w:t>1)+</w:t>
      </w:r>
      <w:proofErr w:type="gramEnd"/>
      <w:r w:rsidRPr="00636238">
        <w:rPr>
          <w:lang w:val="es-CO"/>
        </w:rPr>
        <w:t>O(n˄2)</w:t>
      </w:r>
      <w:r w:rsidR="00D62B22">
        <w:rPr>
          <w:lang w:val="es-CO"/>
        </w:rPr>
        <w:t xml:space="preserve"> //</w:t>
      </w:r>
      <w:r w:rsidR="00966214" w:rsidRPr="00966214">
        <w:rPr>
          <w:lang w:val="es-CO"/>
        </w:rPr>
        <w:t xml:space="preserve"> </w:t>
      </w:r>
      <w:r w:rsidR="00966214">
        <w:rPr>
          <w:lang w:val="es-CO"/>
        </w:rPr>
        <w:t>T(</w:t>
      </w:r>
      <w:r w:rsidR="00966214" w:rsidRPr="00636238">
        <w:rPr>
          <w:lang w:val="es-CO"/>
        </w:rPr>
        <w:t>n</w:t>
      </w:r>
      <w:r w:rsidR="00966214">
        <w:rPr>
          <w:lang w:val="es-CO"/>
        </w:rPr>
        <w:t>)*</w:t>
      </w:r>
      <w:r w:rsidR="00D62B22">
        <w:rPr>
          <w:lang w:val="es-CO"/>
        </w:rPr>
        <w:t xml:space="preserve"> T(</w:t>
      </w:r>
      <w:r w:rsidR="00D62B22" w:rsidRPr="00636238">
        <w:rPr>
          <w:lang w:val="es-CO"/>
        </w:rPr>
        <w:t>n</w:t>
      </w:r>
      <w:r w:rsidR="00D62B22">
        <w:rPr>
          <w:lang w:val="es-CO"/>
        </w:rPr>
        <w:t>)+C</w:t>
      </w:r>
    </w:p>
    <w:p w14:paraId="602761F3" w14:textId="6D6C3D21" w:rsidR="00636238" w:rsidRPr="00D62B22" w:rsidRDefault="00636238" w:rsidP="00636238">
      <w:pPr>
        <w:pStyle w:val="Prrafodelista"/>
        <w:ind w:left="360"/>
        <w:jc w:val="both"/>
        <w:rPr>
          <w:lang w:val="es-MX"/>
        </w:rPr>
      </w:pPr>
      <w:r w:rsidRPr="00D62B22">
        <w:rPr>
          <w:lang w:val="es-MX"/>
        </w:rPr>
        <w:t xml:space="preserve"> </w:t>
      </w:r>
      <w:r w:rsidRPr="00D62B22">
        <w:rPr>
          <w:sz w:val="22"/>
          <w:szCs w:val="22"/>
        </w:rPr>
        <w:t>O (n ^ 2)</w:t>
      </w:r>
    </w:p>
    <w:p w14:paraId="2AB1DB38" w14:textId="1CB99B45" w:rsidR="00636238" w:rsidRPr="00D62B22" w:rsidRDefault="00636238" w:rsidP="00636238">
      <w:pPr>
        <w:rPr>
          <w:b/>
          <w:bCs/>
          <w:lang w:val="es-CO"/>
        </w:rPr>
      </w:pPr>
      <w:r>
        <w:rPr>
          <w:lang w:val="es-MX"/>
        </w:rPr>
        <w:t xml:space="preserve">     </w:t>
      </w:r>
      <w:proofErr w:type="spellStart"/>
      <w:r w:rsidRPr="00D62B22">
        <w:rPr>
          <w:b/>
          <w:bCs/>
          <w:lang w:val="es-CO"/>
        </w:rPr>
        <w:t>Exercise</w:t>
      </w:r>
      <w:proofErr w:type="spellEnd"/>
      <w:r w:rsidRPr="00D62B22">
        <w:rPr>
          <w:b/>
          <w:bCs/>
          <w:lang w:val="es-CO"/>
        </w:rPr>
        <w:t> 5(</w:t>
      </w:r>
      <w:proofErr w:type="spellStart"/>
      <w:r w:rsidRPr="00D62B22">
        <w:rPr>
          <w:b/>
          <w:bCs/>
          <w:lang w:val="es-CO"/>
        </w:rPr>
        <w:t>squareUp</w:t>
      </w:r>
      <w:proofErr w:type="spellEnd"/>
      <w:r w:rsidRPr="00D62B22">
        <w:rPr>
          <w:b/>
          <w:bCs/>
          <w:lang w:val="es-CO"/>
        </w:rPr>
        <w:t>)</w:t>
      </w:r>
    </w:p>
    <w:p w14:paraId="3A71789F" w14:textId="3A64F844" w:rsidR="00636238" w:rsidRPr="00636238" w:rsidRDefault="00636238" w:rsidP="00636238">
      <w:pPr>
        <w:pStyle w:val="Prrafodelista"/>
        <w:ind w:left="360"/>
        <w:jc w:val="both"/>
        <w:rPr>
          <w:lang w:val="es-CO"/>
        </w:rPr>
      </w:pPr>
      <w:r>
        <w:rPr>
          <w:lang w:val="es-CO"/>
        </w:rPr>
        <w:t xml:space="preserve"> </w:t>
      </w:r>
      <w:proofErr w:type="spellStart"/>
      <w:r>
        <w:rPr>
          <w:lang w:val="es-MX"/>
        </w:rPr>
        <w:t>Complexity</w:t>
      </w:r>
      <w:proofErr w:type="spellEnd"/>
      <w:r>
        <w:rPr>
          <w:lang w:val="es-MX"/>
        </w:rPr>
        <w:t xml:space="preserve"> =</w:t>
      </w:r>
      <w:r w:rsidRPr="00636238">
        <w:rPr>
          <w:rFonts w:ascii="Consolas" w:hAnsi="Consolas" w:cs="Times New Roman"/>
          <w:color w:val="6A9955"/>
          <w:sz w:val="21"/>
          <w:szCs w:val="21"/>
          <w:lang w:val="es-CO" w:eastAsia="es-CO"/>
        </w:rPr>
        <w:t xml:space="preserve"> </w:t>
      </w:r>
      <w:r w:rsidRPr="00636238">
        <w:rPr>
          <w:lang w:val="es-CO"/>
        </w:rPr>
        <w:t>O(</w:t>
      </w:r>
      <w:proofErr w:type="gramStart"/>
      <w:r w:rsidRPr="00636238">
        <w:rPr>
          <w:lang w:val="es-CO"/>
        </w:rPr>
        <w:t>1)+</w:t>
      </w:r>
      <w:proofErr w:type="gramEnd"/>
      <w:r w:rsidRPr="00636238">
        <w:rPr>
          <w:lang w:val="es-CO"/>
        </w:rPr>
        <w:t>O(n˄2)</w:t>
      </w:r>
      <w:r w:rsidR="00D62B22">
        <w:rPr>
          <w:lang w:val="es-CO"/>
        </w:rPr>
        <w:t xml:space="preserve"> //</w:t>
      </w:r>
      <w:r w:rsidR="008E4B34" w:rsidRPr="008E4B34">
        <w:rPr>
          <w:lang w:val="es-CO"/>
        </w:rPr>
        <w:t xml:space="preserve"> </w:t>
      </w:r>
      <w:r w:rsidR="008E4B34">
        <w:rPr>
          <w:lang w:val="es-CO"/>
        </w:rPr>
        <w:t>T(</w:t>
      </w:r>
      <w:r w:rsidR="008E4B34" w:rsidRPr="00636238">
        <w:rPr>
          <w:lang w:val="es-CO"/>
        </w:rPr>
        <w:t>n</w:t>
      </w:r>
      <w:r w:rsidR="008E4B34">
        <w:rPr>
          <w:lang w:val="es-CO"/>
        </w:rPr>
        <w:t>)</w:t>
      </w:r>
      <w:r w:rsidR="00966214">
        <w:rPr>
          <w:lang w:val="es-CO"/>
        </w:rPr>
        <w:t>*</w:t>
      </w:r>
      <w:r w:rsidR="00D62B22">
        <w:rPr>
          <w:lang w:val="es-CO"/>
        </w:rPr>
        <w:t>T(</w:t>
      </w:r>
      <w:r w:rsidR="00D62B22" w:rsidRPr="00636238">
        <w:rPr>
          <w:lang w:val="es-CO"/>
        </w:rPr>
        <w:t>n</w:t>
      </w:r>
      <w:r w:rsidR="00D62B22">
        <w:rPr>
          <w:lang w:val="es-CO"/>
        </w:rPr>
        <w:t>)+C</w:t>
      </w:r>
    </w:p>
    <w:p w14:paraId="18F71453" w14:textId="0F4BC0C9" w:rsidR="006C06C4" w:rsidRDefault="00636238" w:rsidP="00D05A86">
      <w:pPr>
        <w:pStyle w:val="Prrafodelista"/>
        <w:ind w:left="360"/>
        <w:jc w:val="both"/>
        <w:rPr>
          <w:sz w:val="22"/>
          <w:szCs w:val="22"/>
        </w:rPr>
      </w:pPr>
      <w:r>
        <w:rPr>
          <w:lang w:val="es-MX"/>
        </w:rPr>
        <w:t xml:space="preserve"> </w:t>
      </w:r>
      <w:r w:rsidRPr="00D62B22">
        <w:rPr>
          <w:sz w:val="22"/>
          <w:szCs w:val="22"/>
        </w:rPr>
        <w:t>O (n ^ 2</w:t>
      </w:r>
      <w:r w:rsidR="002C1C3C">
        <w:rPr>
          <w:sz w:val="22"/>
          <w:szCs w:val="22"/>
        </w:rPr>
        <w:t>)</w:t>
      </w:r>
    </w:p>
    <w:p w14:paraId="682F99E9" w14:textId="05307702" w:rsidR="00D05A86" w:rsidRDefault="00D05A86" w:rsidP="00D05A86">
      <w:pPr>
        <w:pStyle w:val="Prrafodelista"/>
        <w:ind w:left="360"/>
        <w:jc w:val="both"/>
        <w:rPr>
          <w:sz w:val="22"/>
          <w:szCs w:val="22"/>
        </w:rPr>
      </w:pPr>
    </w:p>
    <w:p w14:paraId="2F5248C4" w14:textId="02BE5429" w:rsidR="00D05A86" w:rsidRDefault="00D05A86" w:rsidP="00D05A86">
      <w:pPr>
        <w:pStyle w:val="Prrafodelista"/>
        <w:ind w:left="360"/>
        <w:jc w:val="both"/>
        <w:rPr>
          <w:sz w:val="22"/>
          <w:szCs w:val="22"/>
        </w:rPr>
      </w:pPr>
    </w:p>
    <w:p w14:paraId="5AAF4AE9" w14:textId="11D9B852" w:rsidR="00D05A86" w:rsidRDefault="00D05A86" w:rsidP="00D05A86">
      <w:pPr>
        <w:pStyle w:val="Prrafodelista"/>
        <w:ind w:left="360"/>
        <w:jc w:val="both"/>
        <w:rPr>
          <w:sz w:val="22"/>
          <w:szCs w:val="22"/>
        </w:rPr>
      </w:pPr>
    </w:p>
    <w:p w14:paraId="6880ECF1" w14:textId="350EBA82" w:rsidR="00D05A86" w:rsidRDefault="00D05A86" w:rsidP="00D05A86">
      <w:pPr>
        <w:pStyle w:val="Prrafodelista"/>
        <w:ind w:left="360"/>
        <w:jc w:val="both"/>
        <w:rPr>
          <w:sz w:val="22"/>
          <w:szCs w:val="22"/>
        </w:rPr>
      </w:pPr>
    </w:p>
    <w:p w14:paraId="205A9FD1" w14:textId="77777777" w:rsidR="00D05A86" w:rsidRPr="00D05A86" w:rsidRDefault="00D05A86" w:rsidP="00D05A86">
      <w:pPr>
        <w:pStyle w:val="Prrafodelista"/>
        <w:ind w:left="360"/>
        <w:jc w:val="both"/>
        <w:rPr>
          <w:lang w:val="es-MX"/>
        </w:rPr>
      </w:pPr>
    </w:p>
    <w:p w14:paraId="5448DB20" w14:textId="4B77BC41" w:rsidR="008E4B34" w:rsidRDefault="008E4B34" w:rsidP="00364859">
      <w:pPr>
        <w:pStyle w:val="Prrafodelista"/>
        <w:ind w:left="360"/>
        <w:jc w:val="both"/>
        <w:rPr>
          <w:b/>
          <w:bCs/>
          <w:color w:val="002060"/>
          <w:sz w:val="22"/>
          <w:szCs w:val="22"/>
        </w:rPr>
      </w:pPr>
      <w:r>
        <w:rPr>
          <w:b/>
          <w:bCs/>
          <w:color w:val="002060"/>
          <w:sz w:val="22"/>
          <w:szCs w:val="22"/>
        </w:rPr>
        <w:t>3.4 (opcional)</w:t>
      </w:r>
      <w:r w:rsidR="006C06C4">
        <w:rPr>
          <w:b/>
          <w:bCs/>
          <w:color w:val="002060"/>
          <w:sz w:val="22"/>
          <w:szCs w:val="22"/>
        </w:rPr>
        <w:t xml:space="preserve"> (solución del </w:t>
      </w:r>
      <w:proofErr w:type="spellStart"/>
      <w:r w:rsidR="006C06C4">
        <w:rPr>
          <w:b/>
          <w:bCs/>
          <w:color w:val="002060"/>
          <w:sz w:val="22"/>
          <w:szCs w:val="22"/>
        </w:rPr>
        <w:t>max</w:t>
      </w:r>
      <w:proofErr w:type="spellEnd"/>
      <w:r w:rsidR="006C06C4">
        <w:rPr>
          <w:b/>
          <w:bCs/>
          <w:color w:val="002060"/>
          <w:sz w:val="22"/>
          <w:szCs w:val="22"/>
        </w:rPr>
        <w:t xml:space="preserve"> </w:t>
      </w:r>
      <w:proofErr w:type="spellStart"/>
      <w:r w:rsidR="006C06C4">
        <w:rPr>
          <w:b/>
          <w:bCs/>
          <w:color w:val="002060"/>
          <w:sz w:val="22"/>
          <w:szCs w:val="22"/>
        </w:rPr>
        <w:t>span</w:t>
      </w:r>
      <w:proofErr w:type="spellEnd"/>
      <w:r w:rsidR="006C06C4">
        <w:rPr>
          <w:b/>
          <w:bCs/>
          <w:color w:val="002060"/>
          <w:sz w:val="22"/>
          <w:szCs w:val="22"/>
        </w:rPr>
        <w:t>)</w:t>
      </w:r>
    </w:p>
    <w:p w14:paraId="165F865C" w14:textId="77777777" w:rsidR="006C06C4" w:rsidRPr="00BF0FB9" w:rsidRDefault="006C06C4" w:rsidP="006C06C4">
      <w:pPr>
        <w:shd w:val="clear" w:color="auto" w:fill="1E1E1E"/>
        <w:spacing w:line="285" w:lineRule="atLeast"/>
        <w:rPr>
          <w:rFonts w:ascii="Consolas" w:hAnsi="Consolas" w:cs="Times New Roman"/>
          <w:color w:val="D4D4D4"/>
          <w:sz w:val="21"/>
          <w:szCs w:val="21"/>
          <w:lang w:val="en-US" w:eastAsia="es-CO"/>
        </w:rPr>
      </w:pPr>
      <w:r w:rsidRPr="00BF0FB9">
        <w:rPr>
          <w:rFonts w:ascii="Consolas" w:hAnsi="Consolas" w:cs="Times New Roman"/>
          <w:color w:val="569CD6"/>
          <w:sz w:val="21"/>
          <w:szCs w:val="21"/>
          <w:lang w:val="en-US" w:eastAsia="es-CO"/>
        </w:rPr>
        <w:t>public</w:t>
      </w:r>
      <w:r w:rsidRPr="00BF0FB9">
        <w:rPr>
          <w:rFonts w:ascii="Consolas" w:hAnsi="Consolas" w:cs="Times New Roman"/>
          <w:color w:val="D4D4D4"/>
          <w:sz w:val="21"/>
          <w:szCs w:val="21"/>
          <w:lang w:val="en-US" w:eastAsia="es-CO"/>
        </w:rPr>
        <w:t> </w:t>
      </w:r>
      <w:r w:rsidRPr="00BF0FB9">
        <w:rPr>
          <w:rFonts w:ascii="Consolas" w:hAnsi="Consolas" w:cs="Times New Roman"/>
          <w:color w:val="4EC9B0"/>
          <w:sz w:val="21"/>
          <w:szCs w:val="21"/>
          <w:lang w:val="en-US" w:eastAsia="es-CO"/>
        </w:rPr>
        <w:t>int</w:t>
      </w:r>
      <w:r w:rsidRPr="00BF0FB9">
        <w:rPr>
          <w:rFonts w:ascii="Consolas" w:hAnsi="Consolas" w:cs="Times New Roman"/>
          <w:color w:val="D4D4D4"/>
          <w:sz w:val="21"/>
          <w:szCs w:val="21"/>
          <w:lang w:val="en-US" w:eastAsia="es-CO"/>
        </w:rPr>
        <w:t> </w:t>
      </w:r>
      <w:proofErr w:type="spellStart"/>
      <w:r w:rsidRPr="00BF0FB9">
        <w:rPr>
          <w:rFonts w:ascii="Consolas" w:hAnsi="Consolas" w:cs="Times New Roman"/>
          <w:color w:val="DCDCAA"/>
          <w:sz w:val="21"/>
          <w:szCs w:val="21"/>
          <w:lang w:val="en-US" w:eastAsia="es-CO"/>
        </w:rPr>
        <w:t>maxSpan</w:t>
      </w:r>
      <w:proofErr w:type="spellEnd"/>
      <w:r w:rsidRPr="00BF0FB9">
        <w:rPr>
          <w:rFonts w:ascii="Consolas" w:hAnsi="Consolas" w:cs="Times New Roman"/>
          <w:color w:val="D4D4D4"/>
          <w:sz w:val="21"/>
          <w:szCs w:val="21"/>
          <w:lang w:val="en-US" w:eastAsia="es-CO"/>
        </w:rPr>
        <w:t>(</w:t>
      </w:r>
      <w:proofErr w:type="gramStart"/>
      <w:r w:rsidRPr="00BF0FB9">
        <w:rPr>
          <w:rFonts w:ascii="Consolas" w:hAnsi="Consolas" w:cs="Times New Roman"/>
          <w:color w:val="4EC9B0"/>
          <w:sz w:val="21"/>
          <w:szCs w:val="21"/>
          <w:lang w:val="en-US" w:eastAsia="es-CO"/>
        </w:rPr>
        <w:t>int</w:t>
      </w:r>
      <w:r w:rsidRPr="00BF0FB9">
        <w:rPr>
          <w:rFonts w:ascii="Consolas" w:hAnsi="Consolas" w:cs="Times New Roman"/>
          <w:color w:val="D4D4D4"/>
          <w:sz w:val="21"/>
          <w:szCs w:val="21"/>
          <w:lang w:val="en-US" w:eastAsia="es-CO"/>
        </w:rPr>
        <w:t>[</w:t>
      </w:r>
      <w:proofErr w:type="gramEnd"/>
      <w:r w:rsidRPr="00BF0FB9">
        <w:rPr>
          <w:rFonts w:ascii="Consolas" w:hAnsi="Consolas" w:cs="Times New Roman"/>
          <w:color w:val="D4D4D4"/>
          <w:sz w:val="21"/>
          <w:szCs w:val="21"/>
          <w:lang w:val="en-US" w:eastAsia="es-CO"/>
        </w:rPr>
        <w:t>] </w:t>
      </w:r>
      <w:proofErr w:type="spellStart"/>
      <w:r w:rsidRPr="00BF0FB9">
        <w:rPr>
          <w:rFonts w:ascii="Consolas" w:hAnsi="Consolas" w:cs="Times New Roman"/>
          <w:color w:val="D4D4D4"/>
          <w:sz w:val="21"/>
          <w:szCs w:val="21"/>
          <w:lang w:val="en-US" w:eastAsia="es-CO"/>
        </w:rPr>
        <w:t>nums</w:t>
      </w:r>
      <w:proofErr w:type="spellEnd"/>
      <w:r w:rsidRPr="00BF0FB9">
        <w:rPr>
          <w:rFonts w:ascii="Consolas" w:hAnsi="Consolas" w:cs="Times New Roman"/>
          <w:color w:val="D4D4D4"/>
          <w:sz w:val="21"/>
          <w:szCs w:val="21"/>
          <w:lang w:val="en-US" w:eastAsia="es-CO"/>
        </w:rPr>
        <w:t>) {</w:t>
      </w:r>
    </w:p>
    <w:p w14:paraId="69B23D54" w14:textId="1A21891F" w:rsidR="006C06C4" w:rsidRPr="00BF0FB9" w:rsidRDefault="007C6E4B" w:rsidP="006C06C4">
      <w:pPr>
        <w:shd w:val="clear" w:color="auto" w:fill="1E1E1E"/>
        <w:spacing w:line="285" w:lineRule="atLeast"/>
        <w:rPr>
          <w:rFonts w:ascii="Consolas" w:hAnsi="Consolas" w:cs="Times New Roman"/>
          <w:color w:val="D4D4D4"/>
          <w:sz w:val="21"/>
          <w:szCs w:val="21"/>
          <w:lang w:val="en-US" w:eastAsia="es-CO"/>
        </w:rPr>
      </w:pPr>
      <w:r w:rsidRPr="007C6E4B">
        <w:rPr>
          <w:rFonts w:ascii="Consolas" w:hAnsi="Consolas" w:cs="Times New Roman"/>
          <w:noProof/>
          <w:color w:val="D4D4D4"/>
          <w:sz w:val="21"/>
          <w:szCs w:val="21"/>
          <w:lang w:eastAsia="es-CO"/>
        </w:rPr>
        <mc:AlternateContent>
          <mc:Choice Requires="wps">
            <w:drawing>
              <wp:anchor distT="45720" distB="45720" distL="114300" distR="114300" simplePos="0" relativeHeight="251659264" behindDoc="0" locked="0" layoutInCell="1" allowOverlap="1" wp14:anchorId="450AF8DC" wp14:editId="7652E57A">
                <wp:simplePos x="0" y="0"/>
                <wp:positionH relativeFrom="column">
                  <wp:posOffset>2491740</wp:posOffset>
                </wp:positionH>
                <wp:positionV relativeFrom="paragraph">
                  <wp:posOffset>25400</wp:posOffset>
                </wp:positionV>
                <wp:extent cx="2181225" cy="409575"/>
                <wp:effectExtent l="0" t="0" r="28575" b="2857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409575"/>
                        </a:xfrm>
                        <a:prstGeom prst="rect">
                          <a:avLst/>
                        </a:prstGeom>
                        <a:solidFill>
                          <a:srgbClr val="FFFFFF"/>
                        </a:solidFill>
                        <a:ln w="9525">
                          <a:solidFill>
                            <a:srgbClr val="000000"/>
                          </a:solidFill>
                          <a:miter lim="800000"/>
                          <a:headEnd/>
                          <a:tailEnd/>
                        </a:ln>
                      </wps:spPr>
                      <wps:txbx>
                        <w:txbxContent>
                          <w:p w14:paraId="77EE573C" w14:textId="556E4E0F" w:rsidR="007C6E4B" w:rsidRPr="00BF0FB9" w:rsidRDefault="007C6E4B">
                            <w:pPr>
                              <w:rPr>
                                <w:sz w:val="22"/>
                                <w:szCs w:val="18"/>
                                <w:lang w:val="en-US"/>
                              </w:rPr>
                            </w:pPr>
                            <w:r w:rsidRPr="00BF0FB9">
                              <w:rPr>
                                <w:sz w:val="22"/>
                                <w:szCs w:val="18"/>
                                <w:lang w:val="en-US"/>
                              </w:rPr>
                              <w:t>Max and min will help us find the maximum interval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AF8DC" id="_x0000_t202" coordsize="21600,21600" o:spt="202" path="m,l,21600r21600,l21600,xe">
                <v:stroke joinstyle="miter"/>
                <v:path gradientshapeok="t" o:connecttype="rect"/>
              </v:shapetype>
              <v:shape id="Cuadro de texto 2" o:spid="_x0000_s1026" type="#_x0000_t202" style="position:absolute;margin-left:196.2pt;margin-top:2pt;width:171.75pt;height:3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">
                <v:textbox>
                  <w:txbxContent>
                    <w:p w14:paraId="77EE573C" w14:textId="556E4E0F" w:rsidR="007C6E4B" w:rsidRPr="00BF0FB9" w:rsidRDefault="007C6E4B">
                      <w:pPr>
                        <w:rPr>
                          <w:sz w:val="22"/>
                          <w:szCs w:val="18"/>
                          <w:lang w:val="en-US"/>
                        </w:rPr>
                      </w:pPr>
                      <w:r w:rsidRPr="00BF0FB9">
                        <w:rPr>
                          <w:sz w:val="22"/>
                          <w:szCs w:val="18"/>
                          <w:lang w:val="en-US"/>
                        </w:rPr>
                        <w:t>Max and min will help us find the maximum interval</w:t>
                      </w:r>
                    </w:p>
                  </w:txbxContent>
                </v:textbox>
              </v:shape>
            </w:pict>
          </mc:Fallback>
        </mc:AlternateContent>
      </w:r>
      <w:r w:rsidR="006C06C4" w:rsidRPr="00BF0FB9">
        <w:rPr>
          <w:rFonts w:ascii="Consolas" w:hAnsi="Consolas" w:cs="Times New Roman"/>
          <w:color w:val="D4D4D4"/>
          <w:sz w:val="21"/>
          <w:szCs w:val="21"/>
          <w:lang w:val="en-US" w:eastAsia="es-CO"/>
        </w:rPr>
        <w:t>    </w:t>
      </w:r>
      <w:r w:rsidR="006C06C4" w:rsidRPr="00BF0FB9">
        <w:rPr>
          <w:rFonts w:ascii="Consolas" w:hAnsi="Consolas" w:cs="Times New Roman"/>
          <w:color w:val="4EC9B0"/>
          <w:sz w:val="21"/>
          <w:szCs w:val="21"/>
          <w:lang w:val="en-US" w:eastAsia="es-CO"/>
        </w:rPr>
        <w:t>int</w:t>
      </w:r>
      <w:r w:rsidR="006C06C4" w:rsidRPr="00BF0FB9">
        <w:rPr>
          <w:rFonts w:ascii="Consolas" w:hAnsi="Consolas" w:cs="Times New Roman"/>
          <w:color w:val="D4D4D4"/>
          <w:sz w:val="21"/>
          <w:szCs w:val="21"/>
          <w:lang w:val="en-US" w:eastAsia="es-CO"/>
        </w:rPr>
        <w:t> </w:t>
      </w:r>
      <w:r w:rsidR="006C06C4" w:rsidRPr="00BF0FB9">
        <w:rPr>
          <w:rFonts w:ascii="Consolas" w:hAnsi="Consolas" w:cs="Times New Roman"/>
          <w:color w:val="9CDCFE"/>
          <w:sz w:val="21"/>
          <w:szCs w:val="21"/>
          <w:lang w:val="en-US" w:eastAsia="es-CO"/>
        </w:rPr>
        <w:t>max</w:t>
      </w:r>
      <w:r w:rsidR="006C06C4" w:rsidRPr="00BF0FB9">
        <w:rPr>
          <w:rFonts w:ascii="Consolas" w:hAnsi="Consolas" w:cs="Times New Roman"/>
          <w:color w:val="D4D4D4"/>
          <w:sz w:val="21"/>
          <w:szCs w:val="21"/>
          <w:lang w:val="en-US" w:eastAsia="es-CO"/>
        </w:rPr>
        <w:t> = </w:t>
      </w:r>
      <w:r w:rsidR="006C06C4" w:rsidRPr="00BF0FB9">
        <w:rPr>
          <w:rFonts w:ascii="Consolas" w:hAnsi="Consolas" w:cs="Times New Roman"/>
          <w:color w:val="B5CEA8"/>
          <w:sz w:val="21"/>
          <w:szCs w:val="21"/>
          <w:lang w:val="en-US" w:eastAsia="es-CO"/>
        </w:rPr>
        <w:t>0</w:t>
      </w:r>
      <w:r w:rsidR="006C06C4" w:rsidRPr="00BF0FB9">
        <w:rPr>
          <w:rFonts w:ascii="Consolas" w:hAnsi="Consolas" w:cs="Times New Roman"/>
          <w:color w:val="D4D4D4"/>
          <w:sz w:val="21"/>
          <w:szCs w:val="21"/>
          <w:lang w:val="en-US" w:eastAsia="es-CO"/>
        </w:rPr>
        <w:t xml:space="preserve">; </w:t>
      </w:r>
    </w:p>
    <w:p w14:paraId="75E7AB69" w14:textId="612604D7" w:rsidR="006C06C4" w:rsidRPr="00BF0FB9" w:rsidRDefault="006C06C4" w:rsidP="006C06C4">
      <w:pPr>
        <w:shd w:val="clear" w:color="auto" w:fill="1E1E1E"/>
        <w:spacing w:line="285" w:lineRule="atLeast"/>
        <w:rPr>
          <w:rFonts w:ascii="Consolas" w:hAnsi="Consolas" w:cs="Times New Roman"/>
          <w:color w:val="D4D4D4"/>
          <w:sz w:val="21"/>
          <w:szCs w:val="21"/>
          <w:lang w:val="en-US" w:eastAsia="es-CO"/>
        </w:rPr>
      </w:pPr>
      <w:r w:rsidRPr="00BF0FB9">
        <w:rPr>
          <w:rFonts w:ascii="Consolas" w:hAnsi="Consolas" w:cs="Times New Roman"/>
          <w:color w:val="D4D4D4"/>
          <w:sz w:val="21"/>
          <w:szCs w:val="21"/>
          <w:lang w:val="en-US" w:eastAsia="es-CO"/>
        </w:rPr>
        <w:t>    </w:t>
      </w:r>
      <w:r w:rsidRPr="00BF0FB9">
        <w:rPr>
          <w:rFonts w:ascii="Consolas" w:hAnsi="Consolas" w:cs="Times New Roman"/>
          <w:color w:val="4EC9B0"/>
          <w:sz w:val="21"/>
          <w:szCs w:val="21"/>
          <w:lang w:val="en-US" w:eastAsia="es-CO"/>
        </w:rPr>
        <w:t>int</w:t>
      </w:r>
      <w:r w:rsidRPr="00BF0FB9">
        <w:rPr>
          <w:rFonts w:ascii="Consolas" w:hAnsi="Consolas" w:cs="Times New Roman"/>
          <w:color w:val="D4D4D4"/>
          <w:sz w:val="21"/>
          <w:szCs w:val="21"/>
          <w:lang w:val="en-US" w:eastAsia="es-CO"/>
        </w:rPr>
        <w:t> </w:t>
      </w:r>
      <w:r w:rsidRPr="00BF0FB9">
        <w:rPr>
          <w:rFonts w:ascii="Consolas" w:hAnsi="Consolas" w:cs="Times New Roman"/>
          <w:color w:val="9CDCFE"/>
          <w:sz w:val="21"/>
          <w:szCs w:val="21"/>
          <w:lang w:val="en-US" w:eastAsia="es-CO"/>
        </w:rPr>
        <w:t>min</w:t>
      </w:r>
      <w:r w:rsidRPr="00BF0FB9">
        <w:rPr>
          <w:rFonts w:ascii="Consolas" w:hAnsi="Consolas" w:cs="Times New Roman"/>
          <w:color w:val="D4D4D4"/>
          <w:sz w:val="21"/>
          <w:szCs w:val="21"/>
          <w:lang w:val="en-US" w:eastAsia="es-CO"/>
        </w:rPr>
        <w:t> = </w:t>
      </w:r>
      <w:r w:rsidRPr="00BF0FB9">
        <w:rPr>
          <w:rFonts w:ascii="Consolas" w:hAnsi="Consolas" w:cs="Times New Roman"/>
          <w:color w:val="B5CEA8"/>
          <w:sz w:val="21"/>
          <w:szCs w:val="21"/>
          <w:lang w:val="en-US" w:eastAsia="es-CO"/>
        </w:rPr>
        <w:t>0</w:t>
      </w:r>
      <w:r w:rsidRPr="00BF0FB9">
        <w:rPr>
          <w:rFonts w:ascii="Consolas" w:hAnsi="Consolas" w:cs="Times New Roman"/>
          <w:color w:val="D4D4D4"/>
          <w:sz w:val="21"/>
          <w:szCs w:val="21"/>
          <w:lang w:val="en-US" w:eastAsia="es-CO"/>
        </w:rPr>
        <w:t>;</w:t>
      </w:r>
    </w:p>
    <w:p w14:paraId="68D42232" w14:textId="78569D6D" w:rsidR="007C6E4B" w:rsidRPr="00BF0FB9" w:rsidRDefault="007C6E4B" w:rsidP="006C06C4">
      <w:pPr>
        <w:shd w:val="clear" w:color="auto" w:fill="1E1E1E"/>
        <w:spacing w:line="285" w:lineRule="atLeast"/>
        <w:rPr>
          <w:rFonts w:ascii="Consolas" w:hAnsi="Consolas" w:cs="Times New Roman"/>
          <w:color w:val="D4D4D4"/>
          <w:sz w:val="21"/>
          <w:szCs w:val="21"/>
          <w:lang w:val="en-US" w:eastAsia="es-CO"/>
        </w:rPr>
      </w:pPr>
    </w:p>
    <w:p w14:paraId="45E3A014" w14:textId="13961CC4" w:rsidR="007C6E4B" w:rsidRPr="00BF0FB9" w:rsidRDefault="007C6E4B" w:rsidP="006C06C4">
      <w:pPr>
        <w:shd w:val="clear" w:color="auto" w:fill="1E1E1E"/>
        <w:spacing w:line="285" w:lineRule="atLeast"/>
        <w:rPr>
          <w:rFonts w:ascii="Consolas" w:hAnsi="Consolas" w:cs="Times New Roman"/>
          <w:color w:val="D4D4D4"/>
          <w:sz w:val="21"/>
          <w:szCs w:val="21"/>
          <w:lang w:val="en-US" w:eastAsia="es-CO"/>
        </w:rPr>
      </w:pPr>
      <w:r w:rsidRPr="007C6E4B">
        <w:rPr>
          <w:rFonts w:ascii="Consolas" w:hAnsi="Consolas" w:cs="Times New Roman"/>
          <w:noProof/>
          <w:color w:val="D4D4D4"/>
          <w:sz w:val="21"/>
          <w:szCs w:val="21"/>
          <w:lang w:eastAsia="es-CO"/>
        </w:rPr>
        <mc:AlternateContent>
          <mc:Choice Requires="wps">
            <w:drawing>
              <wp:anchor distT="45720" distB="45720" distL="114300" distR="114300" simplePos="0" relativeHeight="251661312" behindDoc="0" locked="0" layoutInCell="1" allowOverlap="1" wp14:anchorId="74E4DB61" wp14:editId="162C14E7">
                <wp:simplePos x="0" y="0"/>
                <wp:positionH relativeFrom="column">
                  <wp:posOffset>2148840</wp:posOffset>
                </wp:positionH>
                <wp:positionV relativeFrom="paragraph">
                  <wp:posOffset>139701</wp:posOffset>
                </wp:positionV>
                <wp:extent cx="2181225" cy="304800"/>
                <wp:effectExtent l="0" t="0" r="28575" b="1905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solidFill>
                          <a:srgbClr val="FFFFFF"/>
                        </a:solidFill>
                        <a:ln w="9525">
                          <a:solidFill>
                            <a:srgbClr val="000000"/>
                          </a:solidFill>
                          <a:miter lim="800000"/>
                          <a:headEnd/>
                          <a:tailEnd/>
                        </a:ln>
                      </wps:spPr>
                      <wps:txbx>
                        <w:txbxContent>
                          <w:p w14:paraId="799F598B" w14:textId="5118E70C" w:rsidR="007C6E4B" w:rsidRPr="00BF0FB9" w:rsidRDefault="007C6E4B" w:rsidP="007C6E4B">
                            <w:pPr>
                              <w:rPr>
                                <w:sz w:val="22"/>
                                <w:szCs w:val="18"/>
                                <w:lang w:val="en-US"/>
                              </w:rPr>
                            </w:pPr>
                            <w:r w:rsidRPr="00BF0FB9">
                              <w:rPr>
                                <w:sz w:val="22"/>
                                <w:szCs w:val="18"/>
                                <w:lang w:val="en-US"/>
                              </w:rPr>
                              <w:t>to check if the array is empty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4DB61" id="_x0000_s1027" type="#_x0000_t202" style="position:absolute;margin-left:169.2pt;margin-top:11pt;width:171.7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">
                <v:textbox>
                  <w:txbxContent>
                    <w:p w14:paraId="799F598B" w14:textId="5118E70C" w:rsidR="007C6E4B" w:rsidRPr="00BF0FB9" w:rsidRDefault="007C6E4B" w:rsidP="007C6E4B">
                      <w:pPr>
                        <w:rPr>
                          <w:sz w:val="22"/>
                          <w:szCs w:val="18"/>
                          <w:lang w:val="en-US"/>
                        </w:rPr>
                      </w:pPr>
                      <w:r w:rsidRPr="00BF0FB9">
                        <w:rPr>
                          <w:sz w:val="22"/>
                          <w:szCs w:val="18"/>
                          <w:lang w:val="en-US"/>
                        </w:rPr>
                        <w:t>to check if the array is empty</w:t>
                      </w:r>
                    </w:p>
                  </w:txbxContent>
                </v:textbox>
              </v:shape>
            </w:pict>
          </mc:Fallback>
        </mc:AlternateContent>
      </w:r>
    </w:p>
    <w:p w14:paraId="53A7CA90" w14:textId="1BDDDBDA" w:rsidR="006C06C4" w:rsidRPr="00BF0FB9" w:rsidRDefault="006C06C4" w:rsidP="006C06C4">
      <w:pPr>
        <w:shd w:val="clear" w:color="auto" w:fill="1E1E1E"/>
        <w:spacing w:line="285" w:lineRule="atLeast"/>
        <w:rPr>
          <w:rFonts w:ascii="Consolas" w:hAnsi="Consolas" w:cs="Times New Roman"/>
          <w:color w:val="D4D4D4"/>
          <w:sz w:val="21"/>
          <w:szCs w:val="21"/>
          <w:lang w:val="en-US" w:eastAsia="es-CO"/>
        </w:rPr>
      </w:pPr>
      <w:r w:rsidRPr="00BF0FB9">
        <w:rPr>
          <w:rFonts w:ascii="Consolas" w:hAnsi="Consolas" w:cs="Times New Roman"/>
          <w:color w:val="D4D4D4"/>
          <w:sz w:val="21"/>
          <w:szCs w:val="21"/>
          <w:lang w:val="en-US" w:eastAsia="es-CO"/>
        </w:rPr>
        <w:t>    </w:t>
      </w:r>
      <w:proofErr w:type="gramStart"/>
      <w:r w:rsidRPr="00BF0FB9">
        <w:rPr>
          <w:rFonts w:ascii="Consolas" w:hAnsi="Consolas" w:cs="Times New Roman"/>
          <w:color w:val="C586C0"/>
          <w:sz w:val="21"/>
          <w:szCs w:val="21"/>
          <w:lang w:val="en-US" w:eastAsia="es-CO"/>
        </w:rPr>
        <w:t>if</w:t>
      </w:r>
      <w:r w:rsidRPr="00BF0FB9">
        <w:rPr>
          <w:rFonts w:ascii="Consolas" w:hAnsi="Consolas" w:cs="Times New Roman"/>
          <w:color w:val="D4D4D4"/>
          <w:sz w:val="21"/>
          <w:szCs w:val="21"/>
          <w:lang w:val="en-US" w:eastAsia="es-CO"/>
        </w:rPr>
        <w:t>(</w:t>
      </w:r>
      <w:proofErr w:type="spellStart"/>
      <w:proofErr w:type="gramEnd"/>
      <w:r w:rsidRPr="00BF0FB9">
        <w:rPr>
          <w:rFonts w:ascii="Consolas" w:hAnsi="Consolas" w:cs="Times New Roman"/>
          <w:color w:val="9CDCFE"/>
          <w:sz w:val="21"/>
          <w:szCs w:val="21"/>
          <w:lang w:val="en-US" w:eastAsia="es-CO"/>
        </w:rPr>
        <w:t>nums</w:t>
      </w:r>
      <w:r w:rsidRPr="00BF0FB9">
        <w:rPr>
          <w:rFonts w:ascii="Consolas" w:hAnsi="Consolas" w:cs="Times New Roman"/>
          <w:color w:val="D4D4D4"/>
          <w:sz w:val="21"/>
          <w:szCs w:val="21"/>
          <w:lang w:val="en-US" w:eastAsia="es-CO"/>
        </w:rPr>
        <w:t>.</w:t>
      </w:r>
      <w:r w:rsidRPr="00BF0FB9">
        <w:rPr>
          <w:rFonts w:ascii="Consolas" w:hAnsi="Consolas" w:cs="Times New Roman"/>
          <w:color w:val="9CDCFE"/>
          <w:sz w:val="21"/>
          <w:szCs w:val="21"/>
          <w:lang w:val="en-US" w:eastAsia="es-CO"/>
        </w:rPr>
        <w:t>length</w:t>
      </w:r>
      <w:proofErr w:type="spellEnd"/>
      <w:r w:rsidRPr="00BF0FB9">
        <w:rPr>
          <w:rFonts w:ascii="Consolas" w:hAnsi="Consolas" w:cs="Times New Roman"/>
          <w:color w:val="D4D4D4"/>
          <w:sz w:val="21"/>
          <w:szCs w:val="21"/>
          <w:lang w:val="en-US" w:eastAsia="es-CO"/>
        </w:rPr>
        <w:t> == </w:t>
      </w:r>
      <w:r w:rsidRPr="00BF0FB9">
        <w:rPr>
          <w:rFonts w:ascii="Consolas" w:hAnsi="Consolas" w:cs="Times New Roman"/>
          <w:color w:val="B5CEA8"/>
          <w:sz w:val="21"/>
          <w:szCs w:val="21"/>
          <w:lang w:val="en-US" w:eastAsia="es-CO"/>
        </w:rPr>
        <w:t>0</w:t>
      </w:r>
      <w:r w:rsidRPr="00BF0FB9">
        <w:rPr>
          <w:rFonts w:ascii="Consolas" w:hAnsi="Consolas" w:cs="Times New Roman"/>
          <w:color w:val="D4D4D4"/>
          <w:sz w:val="21"/>
          <w:szCs w:val="21"/>
          <w:lang w:val="en-US" w:eastAsia="es-CO"/>
        </w:rPr>
        <w:t>){</w:t>
      </w:r>
    </w:p>
    <w:p w14:paraId="6712D40C" w14:textId="77777777" w:rsidR="006C06C4" w:rsidRPr="00BF0FB9" w:rsidRDefault="006C06C4" w:rsidP="006C06C4">
      <w:pPr>
        <w:shd w:val="clear" w:color="auto" w:fill="1E1E1E"/>
        <w:spacing w:line="285" w:lineRule="atLeast"/>
        <w:rPr>
          <w:rFonts w:ascii="Consolas" w:hAnsi="Consolas" w:cs="Times New Roman"/>
          <w:color w:val="D4D4D4"/>
          <w:sz w:val="21"/>
          <w:szCs w:val="21"/>
          <w:lang w:val="en-US" w:eastAsia="es-CO"/>
        </w:rPr>
      </w:pPr>
      <w:r w:rsidRPr="00BF0FB9">
        <w:rPr>
          <w:rFonts w:ascii="Consolas" w:hAnsi="Consolas" w:cs="Times New Roman"/>
          <w:color w:val="D4D4D4"/>
          <w:sz w:val="21"/>
          <w:szCs w:val="21"/>
          <w:lang w:val="en-US" w:eastAsia="es-CO"/>
        </w:rPr>
        <w:t>    </w:t>
      </w:r>
      <w:r w:rsidRPr="00BF0FB9">
        <w:rPr>
          <w:rFonts w:ascii="Consolas" w:hAnsi="Consolas" w:cs="Times New Roman"/>
          <w:color w:val="C586C0"/>
          <w:sz w:val="21"/>
          <w:szCs w:val="21"/>
          <w:lang w:val="en-US" w:eastAsia="es-CO"/>
        </w:rPr>
        <w:t>return</w:t>
      </w:r>
      <w:r w:rsidRPr="00BF0FB9">
        <w:rPr>
          <w:rFonts w:ascii="Consolas" w:hAnsi="Consolas" w:cs="Times New Roman"/>
          <w:color w:val="D4D4D4"/>
          <w:sz w:val="21"/>
          <w:szCs w:val="21"/>
          <w:lang w:val="en-US" w:eastAsia="es-CO"/>
        </w:rPr>
        <w:t> </w:t>
      </w:r>
      <w:r w:rsidRPr="00BF0FB9">
        <w:rPr>
          <w:rFonts w:ascii="Consolas" w:hAnsi="Consolas" w:cs="Times New Roman"/>
          <w:color w:val="B5CEA8"/>
          <w:sz w:val="21"/>
          <w:szCs w:val="21"/>
          <w:lang w:val="en-US" w:eastAsia="es-CO"/>
        </w:rPr>
        <w:t>0</w:t>
      </w:r>
      <w:r w:rsidRPr="00BF0FB9">
        <w:rPr>
          <w:rFonts w:ascii="Consolas" w:hAnsi="Consolas" w:cs="Times New Roman"/>
          <w:color w:val="D4D4D4"/>
          <w:sz w:val="21"/>
          <w:szCs w:val="21"/>
          <w:lang w:val="en-US" w:eastAsia="es-CO"/>
        </w:rPr>
        <w:t>;</w:t>
      </w:r>
    </w:p>
    <w:p w14:paraId="585DB31D" w14:textId="488100E6" w:rsidR="006C06C4" w:rsidRDefault="006C06C4" w:rsidP="006C06C4">
      <w:pPr>
        <w:shd w:val="clear" w:color="auto" w:fill="1E1E1E"/>
        <w:spacing w:line="285" w:lineRule="atLeast"/>
        <w:rPr>
          <w:rFonts w:ascii="Consolas" w:hAnsi="Consolas" w:cs="Times New Roman"/>
          <w:color w:val="D4D4D4"/>
          <w:sz w:val="21"/>
          <w:szCs w:val="21"/>
          <w:lang w:eastAsia="es-CO"/>
        </w:rPr>
      </w:pPr>
      <w:r w:rsidRPr="00BF0FB9">
        <w:rPr>
          <w:rFonts w:ascii="Consolas" w:hAnsi="Consolas" w:cs="Times New Roman"/>
          <w:color w:val="D4D4D4"/>
          <w:sz w:val="21"/>
          <w:szCs w:val="21"/>
          <w:lang w:val="en-US" w:eastAsia="es-CO"/>
        </w:rPr>
        <w:t>    </w:t>
      </w:r>
      <w:r>
        <w:rPr>
          <w:rFonts w:ascii="Consolas" w:hAnsi="Consolas" w:cs="Times New Roman"/>
          <w:color w:val="D4D4D4"/>
          <w:sz w:val="21"/>
          <w:szCs w:val="21"/>
          <w:lang w:eastAsia="es-CO"/>
        </w:rPr>
        <w:t>}</w:t>
      </w:r>
    </w:p>
    <w:p w14:paraId="180C4509" w14:textId="4B55E52F" w:rsidR="007C6E4B" w:rsidRDefault="00A41EF0" w:rsidP="006C06C4">
      <w:pPr>
        <w:shd w:val="clear" w:color="auto" w:fill="1E1E1E"/>
        <w:spacing w:line="285" w:lineRule="atLeast"/>
        <w:rPr>
          <w:rFonts w:ascii="Consolas" w:hAnsi="Consolas" w:cs="Times New Roman"/>
          <w:color w:val="D4D4D4"/>
          <w:sz w:val="21"/>
          <w:szCs w:val="21"/>
          <w:lang w:eastAsia="es-CO"/>
        </w:rPr>
      </w:pPr>
      <w:r w:rsidRPr="007C6E4B">
        <w:rPr>
          <w:rFonts w:ascii="Consolas" w:hAnsi="Consolas" w:cs="Times New Roman"/>
          <w:noProof/>
          <w:color w:val="D4D4D4"/>
          <w:sz w:val="21"/>
          <w:szCs w:val="21"/>
          <w:lang w:eastAsia="es-CO"/>
        </w:rPr>
        <mc:AlternateContent>
          <mc:Choice Requires="wps">
            <w:drawing>
              <wp:anchor distT="45720" distB="45720" distL="114300" distR="114300" simplePos="0" relativeHeight="251663360" behindDoc="0" locked="0" layoutInCell="1" allowOverlap="1" wp14:anchorId="0A01BAF0" wp14:editId="1FAE96E7">
                <wp:simplePos x="0" y="0"/>
                <wp:positionH relativeFrom="column">
                  <wp:posOffset>3187065</wp:posOffset>
                </wp:positionH>
                <wp:positionV relativeFrom="paragraph">
                  <wp:posOffset>130175</wp:posOffset>
                </wp:positionV>
                <wp:extent cx="2571750" cy="819150"/>
                <wp:effectExtent l="0" t="0" r="19050" b="1905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819150"/>
                        </a:xfrm>
                        <a:prstGeom prst="rect">
                          <a:avLst/>
                        </a:prstGeom>
                        <a:solidFill>
                          <a:srgbClr val="FFFFFF"/>
                        </a:solidFill>
                        <a:ln w="9525">
                          <a:solidFill>
                            <a:srgbClr val="000000"/>
                          </a:solidFill>
                          <a:miter lim="800000"/>
                          <a:headEnd/>
                          <a:tailEnd/>
                        </a:ln>
                      </wps:spPr>
                      <wps:txbx>
                        <w:txbxContent>
                          <w:p w14:paraId="5DA3E8EB" w14:textId="2ABF6750" w:rsidR="00A41EF0" w:rsidRPr="00BF0FB9" w:rsidRDefault="00A41EF0" w:rsidP="00A41EF0">
                            <w:pPr>
                              <w:rPr>
                                <w:sz w:val="22"/>
                                <w:szCs w:val="18"/>
                                <w:lang w:val="en-US"/>
                              </w:rPr>
                            </w:pPr>
                            <w:r w:rsidRPr="00BF0FB9">
                              <w:rPr>
                                <w:sz w:val="22"/>
                                <w:szCs w:val="18"/>
                                <w:lang w:val="en-US"/>
                              </w:rPr>
                              <w:t>It is compared if the number furthest to the left and the number furthest to the right are equal, that means that the interval is the size of the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1BAF0" id="Cuadro de texto 3" o:spid="_x0000_s1028" type="#_x0000_t202" style="position:absolute;margin-left:250.95pt;margin-top:10.25pt;width:202.5pt;height:6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">
                <v:textbox>
                  <w:txbxContent>
                    <w:p w14:paraId="5DA3E8EB" w14:textId="2ABF6750" w:rsidR="00A41EF0" w:rsidRPr="00BF0FB9" w:rsidRDefault="00A41EF0" w:rsidP="00A41EF0">
                      <w:pPr>
                        <w:rPr>
                          <w:sz w:val="22"/>
                          <w:szCs w:val="18"/>
                          <w:lang w:val="en-US"/>
                        </w:rPr>
                      </w:pPr>
                      <w:r w:rsidRPr="00BF0FB9">
                        <w:rPr>
                          <w:sz w:val="22"/>
                          <w:szCs w:val="18"/>
                          <w:lang w:val="en-US"/>
                        </w:rPr>
                        <w:t>It is compared if the number furthest to the left and the number furthest to the right are equal, that means that the interval is the size of the array</w:t>
                      </w:r>
                    </w:p>
                  </w:txbxContent>
                </v:textbox>
              </v:shape>
            </w:pict>
          </mc:Fallback>
        </mc:AlternateContent>
      </w:r>
    </w:p>
    <w:p w14:paraId="1DAD48D0" w14:textId="10E987D1" w:rsidR="006C06C4" w:rsidRPr="00BF0FB9" w:rsidRDefault="006C06C4" w:rsidP="006C06C4">
      <w:pPr>
        <w:shd w:val="clear" w:color="auto" w:fill="1E1E1E"/>
        <w:spacing w:line="285" w:lineRule="atLeast"/>
        <w:rPr>
          <w:rFonts w:ascii="Consolas" w:hAnsi="Consolas" w:cs="Times New Roman"/>
          <w:color w:val="D4D4D4"/>
          <w:sz w:val="21"/>
          <w:szCs w:val="21"/>
          <w:lang w:val="en-US" w:eastAsia="es-CO"/>
        </w:rPr>
      </w:pPr>
      <w:r>
        <w:rPr>
          <w:rFonts w:ascii="Consolas" w:hAnsi="Consolas" w:cs="Times New Roman"/>
          <w:color w:val="D4D4D4"/>
          <w:sz w:val="21"/>
          <w:szCs w:val="21"/>
          <w:lang w:eastAsia="es-CO"/>
        </w:rPr>
        <w:t>    </w:t>
      </w:r>
      <w:r w:rsidRPr="00BF0FB9">
        <w:rPr>
          <w:rFonts w:ascii="Consolas" w:hAnsi="Consolas" w:cs="Times New Roman"/>
          <w:color w:val="C586C0"/>
          <w:sz w:val="21"/>
          <w:szCs w:val="21"/>
          <w:lang w:val="en-US" w:eastAsia="es-CO"/>
        </w:rPr>
        <w:t>if</w:t>
      </w:r>
      <w:r w:rsidRPr="00BF0FB9">
        <w:rPr>
          <w:rFonts w:ascii="Consolas" w:hAnsi="Consolas" w:cs="Times New Roman"/>
          <w:color w:val="D4D4D4"/>
          <w:sz w:val="21"/>
          <w:szCs w:val="21"/>
          <w:lang w:val="en-US" w:eastAsia="es-CO"/>
        </w:rPr>
        <w:t>(</w:t>
      </w:r>
      <w:proofErr w:type="spellStart"/>
      <w:proofErr w:type="gramStart"/>
      <w:r w:rsidRPr="00BF0FB9">
        <w:rPr>
          <w:rFonts w:ascii="Consolas" w:hAnsi="Consolas" w:cs="Times New Roman"/>
          <w:color w:val="D4D4D4"/>
          <w:sz w:val="21"/>
          <w:szCs w:val="21"/>
          <w:lang w:val="en-US" w:eastAsia="es-CO"/>
        </w:rPr>
        <w:t>nums</w:t>
      </w:r>
      <w:proofErr w:type="spellEnd"/>
      <w:r w:rsidRPr="00BF0FB9">
        <w:rPr>
          <w:rFonts w:ascii="Consolas" w:hAnsi="Consolas" w:cs="Times New Roman"/>
          <w:color w:val="D4D4D4"/>
          <w:sz w:val="21"/>
          <w:szCs w:val="21"/>
          <w:lang w:val="en-US" w:eastAsia="es-CO"/>
        </w:rPr>
        <w:t>[</w:t>
      </w:r>
      <w:proofErr w:type="gramEnd"/>
      <w:r w:rsidRPr="00BF0FB9">
        <w:rPr>
          <w:rFonts w:ascii="Consolas" w:hAnsi="Consolas" w:cs="Times New Roman"/>
          <w:color w:val="B5CEA8"/>
          <w:sz w:val="21"/>
          <w:szCs w:val="21"/>
          <w:lang w:val="en-US" w:eastAsia="es-CO"/>
        </w:rPr>
        <w:t>0</w:t>
      </w:r>
      <w:r w:rsidRPr="00BF0FB9">
        <w:rPr>
          <w:rFonts w:ascii="Consolas" w:hAnsi="Consolas" w:cs="Times New Roman"/>
          <w:color w:val="D4D4D4"/>
          <w:sz w:val="21"/>
          <w:szCs w:val="21"/>
          <w:lang w:val="en-US" w:eastAsia="es-CO"/>
        </w:rPr>
        <w:t>] == </w:t>
      </w:r>
      <w:proofErr w:type="spellStart"/>
      <w:r w:rsidRPr="00BF0FB9">
        <w:rPr>
          <w:rFonts w:ascii="Consolas" w:hAnsi="Consolas" w:cs="Times New Roman"/>
          <w:color w:val="D4D4D4"/>
          <w:sz w:val="21"/>
          <w:szCs w:val="21"/>
          <w:lang w:val="en-US" w:eastAsia="es-CO"/>
        </w:rPr>
        <w:t>nums</w:t>
      </w:r>
      <w:proofErr w:type="spellEnd"/>
      <w:r w:rsidRPr="00BF0FB9">
        <w:rPr>
          <w:rFonts w:ascii="Consolas" w:hAnsi="Consolas" w:cs="Times New Roman"/>
          <w:color w:val="D4D4D4"/>
          <w:sz w:val="21"/>
          <w:szCs w:val="21"/>
          <w:lang w:val="en-US" w:eastAsia="es-CO"/>
        </w:rPr>
        <w:t>[</w:t>
      </w:r>
      <w:r w:rsidRPr="00BF0FB9">
        <w:rPr>
          <w:rFonts w:ascii="Consolas" w:hAnsi="Consolas" w:cs="Times New Roman"/>
          <w:color w:val="9CDCFE"/>
          <w:sz w:val="21"/>
          <w:szCs w:val="21"/>
          <w:lang w:val="en-US" w:eastAsia="es-CO"/>
        </w:rPr>
        <w:t>nums</w:t>
      </w:r>
      <w:r w:rsidRPr="00BF0FB9">
        <w:rPr>
          <w:rFonts w:ascii="Consolas" w:hAnsi="Consolas" w:cs="Times New Roman"/>
          <w:color w:val="D4D4D4"/>
          <w:sz w:val="21"/>
          <w:szCs w:val="21"/>
          <w:lang w:val="en-US" w:eastAsia="es-CO"/>
        </w:rPr>
        <w:t>.</w:t>
      </w:r>
      <w:r w:rsidRPr="00BF0FB9">
        <w:rPr>
          <w:rFonts w:ascii="Consolas" w:hAnsi="Consolas" w:cs="Times New Roman"/>
          <w:color w:val="9CDCFE"/>
          <w:sz w:val="21"/>
          <w:szCs w:val="21"/>
          <w:lang w:val="en-US" w:eastAsia="es-CO"/>
        </w:rPr>
        <w:t>length</w:t>
      </w:r>
      <w:r w:rsidRPr="00BF0FB9">
        <w:rPr>
          <w:rFonts w:ascii="Consolas" w:hAnsi="Consolas" w:cs="Times New Roman"/>
          <w:color w:val="D4D4D4"/>
          <w:sz w:val="21"/>
          <w:szCs w:val="21"/>
          <w:lang w:val="en-US" w:eastAsia="es-CO"/>
        </w:rPr>
        <w:t>-</w:t>
      </w:r>
      <w:r w:rsidRPr="00BF0FB9">
        <w:rPr>
          <w:rFonts w:ascii="Consolas" w:hAnsi="Consolas" w:cs="Times New Roman"/>
          <w:color w:val="B5CEA8"/>
          <w:sz w:val="21"/>
          <w:szCs w:val="21"/>
          <w:lang w:val="en-US" w:eastAsia="es-CO"/>
        </w:rPr>
        <w:t>1</w:t>
      </w:r>
      <w:r w:rsidRPr="00BF0FB9">
        <w:rPr>
          <w:rFonts w:ascii="Consolas" w:hAnsi="Consolas" w:cs="Times New Roman"/>
          <w:color w:val="D4D4D4"/>
          <w:sz w:val="21"/>
          <w:szCs w:val="21"/>
          <w:lang w:val="en-US" w:eastAsia="es-CO"/>
        </w:rPr>
        <w:t>]){</w:t>
      </w:r>
    </w:p>
    <w:p w14:paraId="1BCF0EE9" w14:textId="1BE8C18C" w:rsidR="006C06C4" w:rsidRDefault="006C06C4" w:rsidP="006C06C4">
      <w:pPr>
        <w:shd w:val="clear" w:color="auto" w:fill="1E1E1E"/>
        <w:spacing w:line="285" w:lineRule="atLeast"/>
        <w:rPr>
          <w:rFonts w:ascii="Consolas" w:hAnsi="Consolas" w:cs="Times New Roman"/>
          <w:color w:val="D4D4D4"/>
          <w:sz w:val="21"/>
          <w:szCs w:val="21"/>
          <w:lang w:eastAsia="es-CO"/>
        </w:rPr>
      </w:pPr>
      <w:r w:rsidRPr="00BF0FB9">
        <w:rPr>
          <w:rFonts w:ascii="Consolas" w:hAnsi="Consolas" w:cs="Times New Roman"/>
          <w:color w:val="D4D4D4"/>
          <w:sz w:val="21"/>
          <w:szCs w:val="21"/>
          <w:lang w:val="en-US" w:eastAsia="es-CO"/>
        </w:rPr>
        <w:t>        </w:t>
      </w:r>
      <w:proofErr w:type="spellStart"/>
      <w:r>
        <w:rPr>
          <w:rFonts w:ascii="Consolas" w:hAnsi="Consolas" w:cs="Times New Roman"/>
          <w:color w:val="D4D4D4"/>
          <w:sz w:val="21"/>
          <w:szCs w:val="21"/>
          <w:lang w:eastAsia="es-CO"/>
        </w:rPr>
        <w:t>max</w:t>
      </w:r>
      <w:proofErr w:type="spellEnd"/>
      <w:r>
        <w:rPr>
          <w:rFonts w:ascii="Consolas" w:hAnsi="Consolas" w:cs="Times New Roman"/>
          <w:color w:val="D4D4D4"/>
          <w:sz w:val="21"/>
          <w:szCs w:val="21"/>
          <w:lang w:eastAsia="es-CO"/>
        </w:rPr>
        <w:t> = </w:t>
      </w:r>
      <w:proofErr w:type="spellStart"/>
      <w:proofErr w:type="gramStart"/>
      <w:r>
        <w:rPr>
          <w:rFonts w:ascii="Consolas" w:hAnsi="Consolas" w:cs="Times New Roman"/>
          <w:color w:val="9CDCFE"/>
          <w:sz w:val="21"/>
          <w:szCs w:val="21"/>
          <w:lang w:eastAsia="es-CO"/>
        </w:rPr>
        <w:t>nums</w:t>
      </w:r>
      <w:r>
        <w:rPr>
          <w:rFonts w:ascii="Consolas" w:hAnsi="Consolas" w:cs="Times New Roman"/>
          <w:color w:val="D4D4D4"/>
          <w:sz w:val="21"/>
          <w:szCs w:val="21"/>
          <w:lang w:eastAsia="es-CO"/>
        </w:rPr>
        <w:t>.</w:t>
      </w:r>
      <w:r>
        <w:rPr>
          <w:rFonts w:ascii="Consolas" w:hAnsi="Consolas" w:cs="Times New Roman"/>
          <w:color w:val="9CDCFE"/>
          <w:sz w:val="21"/>
          <w:szCs w:val="21"/>
          <w:lang w:eastAsia="es-CO"/>
        </w:rPr>
        <w:t>length</w:t>
      </w:r>
      <w:proofErr w:type="spellEnd"/>
      <w:proofErr w:type="gramEnd"/>
      <w:r>
        <w:rPr>
          <w:rFonts w:ascii="Consolas" w:hAnsi="Consolas" w:cs="Times New Roman"/>
          <w:color w:val="D4D4D4"/>
          <w:sz w:val="21"/>
          <w:szCs w:val="21"/>
          <w:lang w:eastAsia="es-CO"/>
        </w:rPr>
        <w:t>;</w:t>
      </w:r>
    </w:p>
    <w:p w14:paraId="717BAEB9" w14:textId="3845B8BD" w:rsidR="006C06C4" w:rsidRDefault="006C06C4" w:rsidP="006C06C4">
      <w:pPr>
        <w:shd w:val="clear" w:color="auto" w:fill="1E1E1E"/>
        <w:spacing w:line="285" w:lineRule="atLeast"/>
        <w:rPr>
          <w:rFonts w:ascii="Consolas" w:hAnsi="Consolas" w:cs="Times New Roman"/>
          <w:color w:val="D4D4D4"/>
          <w:sz w:val="21"/>
          <w:szCs w:val="21"/>
          <w:lang w:eastAsia="es-CO"/>
        </w:rPr>
      </w:pPr>
      <w:r>
        <w:rPr>
          <w:rFonts w:ascii="Consolas" w:hAnsi="Consolas" w:cs="Times New Roman"/>
          <w:color w:val="D4D4D4"/>
          <w:sz w:val="21"/>
          <w:szCs w:val="21"/>
          <w:lang w:eastAsia="es-CO"/>
        </w:rPr>
        <w:t>    }</w:t>
      </w:r>
    </w:p>
    <w:p w14:paraId="65CCED6B" w14:textId="01BD1C02" w:rsidR="00A41EF0" w:rsidRDefault="00A41EF0" w:rsidP="006C06C4">
      <w:pPr>
        <w:shd w:val="clear" w:color="auto" w:fill="1E1E1E"/>
        <w:spacing w:line="285" w:lineRule="atLeast"/>
        <w:rPr>
          <w:rFonts w:ascii="Consolas" w:hAnsi="Consolas" w:cs="Times New Roman"/>
          <w:color w:val="D4D4D4"/>
          <w:sz w:val="21"/>
          <w:szCs w:val="21"/>
          <w:lang w:eastAsia="es-CO"/>
        </w:rPr>
      </w:pPr>
    </w:p>
    <w:p w14:paraId="4EE82F0D" w14:textId="3C61D3A7" w:rsidR="00A41EF0" w:rsidRDefault="00A41EF0" w:rsidP="006C06C4">
      <w:pPr>
        <w:shd w:val="clear" w:color="auto" w:fill="1E1E1E"/>
        <w:spacing w:line="285" w:lineRule="atLeast"/>
        <w:rPr>
          <w:rFonts w:ascii="Consolas" w:hAnsi="Consolas" w:cs="Times New Roman"/>
          <w:color w:val="D4D4D4"/>
          <w:sz w:val="21"/>
          <w:szCs w:val="21"/>
          <w:lang w:eastAsia="es-CO"/>
        </w:rPr>
      </w:pPr>
    </w:p>
    <w:p w14:paraId="1001748E" w14:textId="22E1189F" w:rsidR="00A41EF0" w:rsidRDefault="00A41EF0" w:rsidP="006C06C4">
      <w:pPr>
        <w:shd w:val="clear" w:color="auto" w:fill="1E1E1E"/>
        <w:spacing w:line="285" w:lineRule="atLeast"/>
        <w:rPr>
          <w:rFonts w:ascii="Consolas" w:hAnsi="Consolas" w:cs="Times New Roman"/>
          <w:color w:val="D4D4D4"/>
          <w:sz w:val="21"/>
          <w:szCs w:val="21"/>
          <w:lang w:eastAsia="es-CO"/>
        </w:rPr>
      </w:pPr>
    </w:p>
    <w:p w14:paraId="307A459C" w14:textId="77777777" w:rsidR="00A41EF0" w:rsidRDefault="00A41EF0" w:rsidP="006C06C4">
      <w:pPr>
        <w:shd w:val="clear" w:color="auto" w:fill="1E1E1E"/>
        <w:spacing w:line="285" w:lineRule="atLeast"/>
        <w:rPr>
          <w:rFonts w:ascii="Consolas" w:hAnsi="Consolas" w:cs="Times New Roman"/>
          <w:color w:val="D4D4D4"/>
          <w:sz w:val="21"/>
          <w:szCs w:val="21"/>
          <w:lang w:eastAsia="es-CO"/>
        </w:rPr>
      </w:pPr>
    </w:p>
    <w:p w14:paraId="1E1AC72B" w14:textId="78B06824" w:rsidR="00A41EF0" w:rsidRDefault="00A41EF0" w:rsidP="006C06C4">
      <w:pPr>
        <w:shd w:val="clear" w:color="auto" w:fill="1E1E1E"/>
        <w:spacing w:line="285" w:lineRule="atLeast"/>
        <w:rPr>
          <w:rFonts w:ascii="Consolas" w:hAnsi="Consolas" w:cs="Times New Roman"/>
          <w:color w:val="D4D4D4"/>
          <w:sz w:val="21"/>
          <w:szCs w:val="21"/>
          <w:lang w:eastAsia="es-CO"/>
        </w:rPr>
      </w:pPr>
      <w:r w:rsidRPr="007C6E4B">
        <w:rPr>
          <w:rFonts w:ascii="Consolas" w:hAnsi="Consolas" w:cs="Times New Roman"/>
          <w:noProof/>
          <w:color w:val="D4D4D4"/>
          <w:sz w:val="21"/>
          <w:szCs w:val="21"/>
          <w:lang w:eastAsia="es-CO"/>
        </w:rPr>
        <mc:AlternateContent>
          <mc:Choice Requires="wps">
            <w:drawing>
              <wp:anchor distT="45720" distB="45720" distL="114300" distR="114300" simplePos="0" relativeHeight="251665408" behindDoc="0" locked="0" layoutInCell="1" allowOverlap="1" wp14:anchorId="0BDEEE23" wp14:editId="61116DD2">
                <wp:simplePos x="0" y="0"/>
                <wp:positionH relativeFrom="margin">
                  <wp:posOffset>3577590</wp:posOffset>
                </wp:positionH>
                <wp:positionV relativeFrom="paragraph">
                  <wp:posOffset>32385</wp:posOffset>
                </wp:positionV>
                <wp:extent cx="2886075" cy="1095375"/>
                <wp:effectExtent l="0" t="0" r="28575" b="2857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1095375"/>
                        </a:xfrm>
                        <a:prstGeom prst="rect">
                          <a:avLst/>
                        </a:prstGeom>
                        <a:solidFill>
                          <a:srgbClr val="FFFFFF"/>
                        </a:solidFill>
                        <a:ln w="9525">
                          <a:solidFill>
                            <a:srgbClr val="000000"/>
                          </a:solidFill>
                          <a:miter lim="800000"/>
                          <a:headEnd/>
                          <a:tailEnd/>
                        </a:ln>
                      </wps:spPr>
                      <wps:txbx>
                        <w:txbxContent>
                          <w:p w14:paraId="06554E9B" w14:textId="54BBD9AC" w:rsidR="00A41EF0" w:rsidRPr="00BF0FB9" w:rsidRDefault="00A41EF0" w:rsidP="00A41EF0">
                            <w:pPr>
                              <w:rPr>
                                <w:sz w:val="22"/>
                                <w:szCs w:val="18"/>
                                <w:lang w:val="en-US"/>
                              </w:rPr>
                            </w:pPr>
                            <w:r w:rsidRPr="00BF0FB9">
                              <w:rPr>
                                <w:sz w:val="22"/>
                                <w:szCs w:val="18"/>
                                <w:lang w:val="en-US"/>
                              </w:rPr>
                              <w:t>the first for will allow us to compare the first arrangement position (which will change positions) and the second for will not serve to compare that first arrangement position with the other positions that follow and so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EEE23" id="Cuadro de texto 4" o:spid="_x0000_s1029" type="#_x0000_t202" style="position:absolute;margin-left:281.7pt;margin-top:2.55pt;width:227.25pt;height:86.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">
                <v:textbox>
                  <w:txbxContent>
                    <w:p w14:paraId="06554E9B" w14:textId="54BBD9AC" w:rsidR="00A41EF0" w:rsidRPr="00BF0FB9" w:rsidRDefault="00A41EF0" w:rsidP="00A41EF0">
                      <w:pPr>
                        <w:rPr>
                          <w:sz w:val="22"/>
                          <w:szCs w:val="18"/>
                          <w:lang w:val="en-US"/>
                        </w:rPr>
                      </w:pPr>
                      <w:r w:rsidRPr="00BF0FB9">
                        <w:rPr>
                          <w:sz w:val="22"/>
                          <w:szCs w:val="18"/>
                          <w:lang w:val="en-US"/>
                        </w:rPr>
                        <w:t>the first for will allow us to compare the first arrangement position (which will change positions) and the second for will not serve to compare that first arrangement position with the other positions that follow and so on.</w:t>
                      </w:r>
                    </w:p>
                  </w:txbxContent>
                </v:textbox>
                <w10:wrap anchorx="margin"/>
              </v:shape>
            </w:pict>
          </mc:Fallback>
        </mc:AlternateContent>
      </w:r>
      <w:r w:rsidR="006C06C4">
        <w:rPr>
          <w:rFonts w:ascii="Consolas" w:hAnsi="Consolas" w:cs="Times New Roman"/>
          <w:color w:val="D4D4D4"/>
          <w:sz w:val="21"/>
          <w:szCs w:val="21"/>
          <w:lang w:eastAsia="es-CO"/>
        </w:rPr>
        <w:t>      </w:t>
      </w:r>
    </w:p>
    <w:p w14:paraId="30EAE43F" w14:textId="5FCA0A3E" w:rsidR="006C06C4" w:rsidRPr="00BF0FB9" w:rsidRDefault="00A41EF0" w:rsidP="006C06C4">
      <w:pPr>
        <w:shd w:val="clear" w:color="auto" w:fill="1E1E1E"/>
        <w:spacing w:line="285" w:lineRule="atLeast"/>
        <w:rPr>
          <w:rFonts w:ascii="Consolas" w:hAnsi="Consolas" w:cs="Times New Roman"/>
          <w:color w:val="D4D4D4"/>
          <w:sz w:val="21"/>
          <w:szCs w:val="21"/>
          <w:lang w:val="en-US" w:eastAsia="es-CO"/>
        </w:rPr>
      </w:pPr>
      <w:r>
        <w:rPr>
          <w:rFonts w:ascii="Consolas" w:hAnsi="Consolas" w:cs="Times New Roman"/>
          <w:color w:val="D4D4D4"/>
          <w:sz w:val="21"/>
          <w:szCs w:val="21"/>
          <w:lang w:eastAsia="es-CO"/>
        </w:rPr>
        <w:t xml:space="preserve">          </w:t>
      </w:r>
      <w:proofErr w:type="gramStart"/>
      <w:r w:rsidR="006C06C4" w:rsidRPr="00BF0FB9">
        <w:rPr>
          <w:rFonts w:ascii="Consolas" w:hAnsi="Consolas" w:cs="Times New Roman"/>
          <w:color w:val="C586C0"/>
          <w:sz w:val="21"/>
          <w:szCs w:val="21"/>
          <w:lang w:val="en-US" w:eastAsia="es-CO"/>
        </w:rPr>
        <w:t>for</w:t>
      </w:r>
      <w:r w:rsidR="006C06C4" w:rsidRPr="00BF0FB9">
        <w:rPr>
          <w:rFonts w:ascii="Consolas" w:hAnsi="Consolas" w:cs="Times New Roman"/>
          <w:color w:val="D4D4D4"/>
          <w:sz w:val="21"/>
          <w:szCs w:val="21"/>
          <w:lang w:val="en-US" w:eastAsia="es-CO"/>
        </w:rPr>
        <w:t>(</w:t>
      </w:r>
      <w:proofErr w:type="gramEnd"/>
      <w:r w:rsidR="006C06C4" w:rsidRPr="00BF0FB9">
        <w:rPr>
          <w:rFonts w:ascii="Consolas" w:hAnsi="Consolas" w:cs="Times New Roman"/>
          <w:color w:val="4EC9B0"/>
          <w:sz w:val="21"/>
          <w:szCs w:val="21"/>
          <w:lang w:val="en-US" w:eastAsia="es-CO"/>
        </w:rPr>
        <w:t>int</w:t>
      </w:r>
      <w:r w:rsidR="006C06C4" w:rsidRPr="00BF0FB9">
        <w:rPr>
          <w:rFonts w:ascii="Consolas" w:hAnsi="Consolas" w:cs="Times New Roman"/>
          <w:color w:val="D4D4D4"/>
          <w:sz w:val="21"/>
          <w:szCs w:val="21"/>
          <w:lang w:val="en-US" w:eastAsia="es-CO"/>
        </w:rPr>
        <w:t> </w:t>
      </w:r>
      <w:proofErr w:type="spellStart"/>
      <w:r w:rsidR="006C06C4" w:rsidRPr="00BF0FB9">
        <w:rPr>
          <w:rFonts w:ascii="Consolas" w:hAnsi="Consolas" w:cs="Times New Roman"/>
          <w:color w:val="9CDCFE"/>
          <w:sz w:val="21"/>
          <w:szCs w:val="21"/>
          <w:lang w:val="en-US" w:eastAsia="es-CO"/>
        </w:rPr>
        <w:t>i</w:t>
      </w:r>
      <w:proofErr w:type="spellEnd"/>
      <w:r w:rsidR="006C06C4" w:rsidRPr="00BF0FB9">
        <w:rPr>
          <w:rFonts w:ascii="Consolas" w:hAnsi="Consolas" w:cs="Times New Roman"/>
          <w:color w:val="D4D4D4"/>
          <w:sz w:val="21"/>
          <w:szCs w:val="21"/>
          <w:lang w:val="en-US" w:eastAsia="es-CO"/>
        </w:rPr>
        <w:t> = </w:t>
      </w:r>
      <w:r w:rsidR="006C06C4" w:rsidRPr="00BF0FB9">
        <w:rPr>
          <w:rFonts w:ascii="Consolas" w:hAnsi="Consolas" w:cs="Times New Roman"/>
          <w:color w:val="B5CEA8"/>
          <w:sz w:val="21"/>
          <w:szCs w:val="21"/>
          <w:lang w:val="en-US" w:eastAsia="es-CO"/>
        </w:rPr>
        <w:t>0</w:t>
      </w:r>
      <w:r w:rsidR="006C06C4" w:rsidRPr="00BF0FB9">
        <w:rPr>
          <w:rFonts w:ascii="Consolas" w:hAnsi="Consolas" w:cs="Times New Roman"/>
          <w:color w:val="D4D4D4"/>
          <w:sz w:val="21"/>
          <w:szCs w:val="21"/>
          <w:lang w:val="en-US" w:eastAsia="es-CO"/>
        </w:rPr>
        <w:t>; </w:t>
      </w:r>
      <w:proofErr w:type="spellStart"/>
      <w:r w:rsidR="006C06C4" w:rsidRPr="00BF0FB9">
        <w:rPr>
          <w:rFonts w:ascii="Consolas" w:hAnsi="Consolas" w:cs="Times New Roman"/>
          <w:color w:val="D4D4D4"/>
          <w:sz w:val="21"/>
          <w:szCs w:val="21"/>
          <w:lang w:val="en-US" w:eastAsia="es-CO"/>
        </w:rPr>
        <w:t>i</w:t>
      </w:r>
      <w:proofErr w:type="spellEnd"/>
      <w:r w:rsidR="006C06C4" w:rsidRPr="00BF0FB9">
        <w:rPr>
          <w:rFonts w:ascii="Consolas" w:hAnsi="Consolas" w:cs="Times New Roman"/>
          <w:color w:val="D4D4D4"/>
          <w:sz w:val="21"/>
          <w:szCs w:val="21"/>
          <w:lang w:val="en-US" w:eastAsia="es-CO"/>
        </w:rPr>
        <w:t> &lt; </w:t>
      </w:r>
      <w:proofErr w:type="spellStart"/>
      <w:r w:rsidR="006C06C4" w:rsidRPr="00BF0FB9">
        <w:rPr>
          <w:rFonts w:ascii="Consolas" w:hAnsi="Consolas" w:cs="Times New Roman"/>
          <w:color w:val="9CDCFE"/>
          <w:sz w:val="21"/>
          <w:szCs w:val="21"/>
          <w:lang w:val="en-US" w:eastAsia="es-CO"/>
        </w:rPr>
        <w:t>nums</w:t>
      </w:r>
      <w:r w:rsidR="006C06C4" w:rsidRPr="00BF0FB9">
        <w:rPr>
          <w:rFonts w:ascii="Consolas" w:hAnsi="Consolas" w:cs="Times New Roman"/>
          <w:color w:val="D4D4D4"/>
          <w:sz w:val="21"/>
          <w:szCs w:val="21"/>
          <w:lang w:val="en-US" w:eastAsia="es-CO"/>
        </w:rPr>
        <w:t>.</w:t>
      </w:r>
      <w:r w:rsidR="006C06C4" w:rsidRPr="00BF0FB9">
        <w:rPr>
          <w:rFonts w:ascii="Consolas" w:hAnsi="Consolas" w:cs="Times New Roman"/>
          <w:color w:val="9CDCFE"/>
          <w:sz w:val="21"/>
          <w:szCs w:val="21"/>
          <w:lang w:val="en-US" w:eastAsia="es-CO"/>
        </w:rPr>
        <w:t>length</w:t>
      </w:r>
      <w:proofErr w:type="spellEnd"/>
      <w:r w:rsidR="006C06C4" w:rsidRPr="00BF0FB9">
        <w:rPr>
          <w:rFonts w:ascii="Consolas" w:hAnsi="Consolas" w:cs="Times New Roman"/>
          <w:color w:val="D4D4D4"/>
          <w:sz w:val="21"/>
          <w:szCs w:val="21"/>
          <w:lang w:val="en-US" w:eastAsia="es-CO"/>
        </w:rPr>
        <w:t>; </w:t>
      </w:r>
      <w:proofErr w:type="spellStart"/>
      <w:r w:rsidR="006C06C4" w:rsidRPr="00BF0FB9">
        <w:rPr>
          <w:rFonts w:ascii="Consolas" w:hAnsi="Consolas" w:cs="Times New Roman"/>
          <w:color w:val="D4D4D4"/>
          <w:sz w:val="21"/>
          <w:szCs w:val="21"/>
          <w:lang w:val="en-US" w:eastAsia="es-CO"/>
        </w:rPr>
        <w:t>i</w:t>
      </w:r>
      <w:proofErr w:type="spellEnd"/>
      <w:r w:rsidR="006C06C4" w:rsidRPr="00BF0FB9">
        <w:rPr>
          <w:rFonts w:ascii="Consolas" w:hAnsi="Consolas" w:cs="Times New Roman"/>
          <w:color w:val="D4D4D4"/>
          <w:sz w:val="21"/>
          <w:szCs w:val="21"/>
          <w:lang w:val="en-US" w:eastAsia="es-CO"/>
        </w:rPr>
        <w:t>++){</w:t>
      </w:r>
    </w:p>
    <w:p w14:paraId="3E43143C" w14:textId="006F7D5B" w:rsidR="006C06C4" w:rsidRPr="00BF0FB9" w:rsidRDefault="006C06C4" w:rsidP="006C06C4">
      <w:pPr>
        <w:shd w:val="clear" w:color="auto" w:fill="1E1E1E"/>
        <w:spacing w:line="285" w:lineRule="atLeast"/>
        <w:rPr>
          <w:rFonts w:ascii="Consolas" w:hAnsi="Consolas" w:cs="Times New Roman"/>
          <w:color w:val="D4D4D4"/>
          <w:sz w:val="21"/>
          <w:szCs w:val="21"/>
          <w:lang w:val="en-US" w:eastAsia="es-CO"/>
        </w:rPr>
      </w:pPr>
      <w:r w:rsidRPr="00BF0FB9">
        <w:rPr>
          <w:rFonts w:ascii="Consolas" w:hAnsi="Consolas" w:cs="Times New Roman"/>
          <w:color w:val="D4D4D4"/>
          <w:sz w:val="21"/>
          <w:szCs w:val="21"/>
          <w:lang w:val="en-US" w:eastAsia="es-CO"/>
        </w:rPr>
        <w:t>          </w:t>
      </w:r>
      <w:proofErr w:type="gramStart"/>
      <w:r w:rsidRPr="00BF0FB9">
        <w:rPr>
          <w:rFonts w:ascii="Consolas" w:hAnsi="Consolas" w:cs="Times New Roman"/>
          <w:color w:val="C586C0"/>
          <w:sz w:val="21"/>
          <w:szCs w:val="21"/>
          <w:lang w:val="en-US" w:eastAsia="es-CO"/>
        </w:rPr>
        <w:t>for</w:t>
      </w:r>
      <w:r w:rsidRPr="00BF0FB9">
        <w:rPr>
          <w:rFonts w:ascii="Consolas" w:hAnsi="Consolas" w:cs="Times New Roman"/>
          <w:color w:val="D4D4D4"/>
          <w:sz w:val="21"/>
          <w:szCs w:val="21"/>
          <w:lang w:val="en-US" w:eastAsia="es-CO"/>
        </w:rPr>
        <w:t>(</w:t>
      </w:r>
      <w:proofErr w:type="gramEnd"/>
      <w:r w:rsidRPr="00BF0FB9">
        <w:rPr>
          <w:rFonts w:ascii="Consolas" w:hAnsi="Consolas" w:cs="Times New Roman"/>
          <w:color w:val="4EC9B0"/>
          <w:sz w:val="21"/>
          <w:szCs w:val="21"/>
          <w:lang w:val="en-US" w:eastAsia="es-CO"/>
        </w:rPr>
        <w:t>int</w:t>
      </w:r>
      <w:r w:rsidRPr="00BF0FB9">
        <w:rPr>
          <w:rFonts w:ascii="Consolas" w:hAnsi="Consolas" w:cs="Times New Roman"/>
          <w:color w:val="D4D4D4"/>
          <w:sz w:val="21"/>
          <w:szCs w:val="21"/>
          <w:lang w:val="en-US" w:eastAsia="es-CO"/>
        </w:rPr>
        <w:t> </w:t>
      </w:r>
      <w:r w:rsidRPr="00BF0FB9">
        <w:rPr>
          <w:rFonts w:ascii="Consolas" w:hAnsi="Consolas" w:cs="Times New Roman"/>
          <w:color w:val="9CDCFE"/>
          <w:sz w:val="21"/>
          <w:szCs w:val="21"/>
          <w:lang w:val="en-US" w:eastAsia="es-CO"/>
        </w:rPr>
        <w:t>j</w:t>
      </w:r>
      <w:r w:rsidRPr="00BF0FB9">
        <w:rPr>
          <w:rFonts w:ascii="Consolas" w:hAnsi="Consolas" w:cs="Times New Roman"/>
          <w:color w:val="D4D4D4"/>
          <w:sz w:val="21"/>
          <w:szCs w:val="21"/>
          <w:lang w:val="en-US" w:eastAsia="es-CO"/>
        </w:rPr>
        <w:t> = </w:t>
      </w:r>
      <w:r w:rsidRPr="00BF0FB9">
        <w:rPr>
          <w:rFonts w:ascii="Consolas" w:hAnsi="Consolas" w:cs="Times New Roman"/>
          <w:color w:val="B5CEA8"/>
          <w:sz w:val="21"/>
          <w:szCs w:val="21"/>
          <w:lang w:val="en-US" w:eastAsia="es-CO"/>
        </w:rPr>
        <w:t>1</w:t>
      </w:r>
      <w:r w:rsidRPr="00BF0FB9">
        <w:rPr>
          <w:rFonts w:ascii="Consolas" w:hAnsi="Consolas" w:cs="Times New Roman"/>
          <w:color w:val="D4D4D4"/>
          <w:sz w:val="21"/>
          <w:szCs w:val="21"/>
          <w:lang w:val="en-US" w:eastAsia="es-CO"/>
        </w:rPr>
        <w:t>; j &lt; </w:t>
      </w:r>
      <w:proofErr w:type="spellStart"/>
      <w:r w:rsidRPr="00BF0FB9">
        <w:rPr>
          <w:rFonts w:ascii="Consolas" w:hAnsi="Consolas" w:cs="Times New Roman"/>
          <w:color w:val="9CDCFE"/>
          <w:sz w:val="21"/>
          <w:szCs w:val="21"/>
          <w:lang w:val="en-US" w:eastAsia="es-CO"/>
        </w:rPr>
        <w:t>nums</w:t>
      </w:r>
      <w:r w:rsidRPr="00BF0FB9">
        <w:rPr>
          <w:rFonts w:ascii="Consolas" w:hAnsi="Consolas" w:cs="Times New Roman"/>
          <w:color w:val="D4D4D4"/>
          <w:sz w:val="21"/>
          <w:szCs w:val="21"/>
          <w:lang w:val="en-US" w:eastAsia="es-CO"/>
        </w:rPr>
        <w:t>.</w:t>
      </w:r>
      <w:r w:rsidRPr="00BF0FB9">
        <w:rPr>
          <w:rFonts w:ascii="Consolas" w:hAnsi="Consolas" w:cs="Times New Roman"/>
          <w:color w:val="9CDCFE"/>
          <w:sz w:val="21"/>
          <w:szCs w:val="21"/>
          <w:lang w:val="en-US" w:eastAsia="es-CO"/>
        </w:rPr>
        <w:t>length</w:t>
      </w:r>
      <w:proofErr w:type="spellEnd"/>
      <w:r w:rsidRPr="00BF0FB9">
        <w:rPr>
          <w:rFonts w:ascii="Consolas" w:hAnsi="Consolas" w:cs="Times New Roman"/>
          <w:color w:val="D4D4D4"/>
          <w:sz w:val="21"/>
          <w:szCs w:val="21"/>
          <w:lang w:val="en-US" w:eastAsia="es-CO"/>
        </w:rPr>
        <w:t>; </w:t>
      </w:r>
      <w:proofErr w:type="spellStart"/>
      <w:r w:rsidRPr="00BF0FB9">
        <w:rPr>
          <w:rFonts w:ascii="Consolas" w:hAnsi="Consolas" w:cs="Times New Roman"/>
          <w:color w:val="D4D4D4"/>
          <w:sz w:val="21"/>
          <w:szCs w:val="21"/>
          <w:lang w:val="en-US" w:eastAsia="es-CO"/>
        </w:rPr>
        <w:t>j++</w:t>
      </w:r>
      <w:proofErr w:type="spellEnd"/>
      <w:r w:rsidRPr="00BF0FB9">
        <w:rPr>
          <w:rFonts w:ascii="Consolas" w:hAnsi="Consolas" w:cs="Times New Roman"/>
          <w:color w:val="D4D4D4"/>
          <w:sz w:val="21"/>
          <w:szCs w:val="21"/>
          <w:lang w:val="en-US" w:eastAsia="es-CO"/>
        </w:rPr>
        <w:t>){</w:t>
      </w:r>
    </w:p>
    <w:p w14:paraId="6DF55FC8" w14:textId="77777777" w:rsidR="00A41EF0" w:rsidRPr="00BF0FB9" w:rsidRDefault="006C06C4" w:rsidP="006C06C4">
      <w:pPr>
        <w:shd w:val="clear" w:color="auto" w:fill="1E1E1E"/>
        <w:spacing w:line="285" w:lineRule="atLeast"/>
        <w:rPr>
          <w:rFonts w:ascii="Consolas" w:hAnsi="Consolas" w:cs="Times New Roman"/>
          <w:color w:val="D4D4D4"/>
          <w:sz w:val="21"/>
          <w:szCs w:val="21"/>
          <w:lang w:val="en-US" w:eastAsia="es-CO"/>
        </w:rPr>
      </w:pPr>
      <w:r w:rsidRPr="00BF0FB9">
        <w:rPr>
          <w:rFonts w:ascii="Consolas" w:hAnsi="Consolas" w:cs="Times New Roman"/>
          <w:color w:val="D4D4D4"/>
          <w:sz w:val="21"/>
          <w:szCs w:val="21"/>
          <w:lang w:val="en-US" w:eastAsia="es-CO"/>
        </w:rPr>
        <w:t>            </w:t>
      </w:r>
    </w:p>
    <w:p w14:paraId="34583754" w14:textId="77777777" w:rsidR="00A41EF0" w:rsidRPr="00BF0FB9" w:rsidRDefault="00A41EF0" w:rsidP="006C06C4">
      <w:pPr>
        <w:shd w:val="clear" w:color="auto" w:fill="1E1E1E"/>
        <w:spacing w:line="285" w:lineRule="atLeast"/>
        <w:rPr>
          <w:rFonts w:ascii="Consolas" w:hAnsi="Consolas" w:cs="Times New Roman"/>
          <w:color w:val="D4D4D4"/>
          <w:sz w:val="21"/>
          <w:szCs w:val="21"/>
          <w:lang w:val="en-US" w:eastAsia="es-CO"/>
        </w:rPr>
      </w:pPr>
    </w:p>
    <w:p w14:paraId="79102B17" w14:textId="70772925" w:rsidR="00A41EF0" w:rsidRPr="00BF0FB9" w:rsidRDefault="00A41EF0" w:rsidP="006C06C4">
      <w:pPr>
        <w:shd w:val="clear" w:color="auto" w:fill="1E1E1E"/>
        <w:spacing w:line="285" w:lineRule="atLeast"/>
        <w:rPr>
          <w:rFonts w:ascii="Consolas" w:hAnsi="Consolas" w:cs="Times New Roman"/>
          <w:color w:val="D4D4D4"/>
          <w:sz w:val="21"/>
          <w:szCs w:val="21"/>
          <w:lang w:val="en-US" w:eastAsia="es-CO"/>
        </w:rPr>
      </w:pPr>
      <w:r w:rsidRPr="00BF0FB9">
        <w:rPr>
          <w:rFonts w:ascii="Consolas" w:hAnsi="Consolas" w:cs="Times New Roman"/>
          <w:color w:val="D4D4D4"/>
          <w:sz w:val="21"/>
          <w:szCs w:val="21"/>
          <w:lang w:val="en-US" w:eastAsia="es-CO"/>
        </w:rPr>
        <w:t xml:space="preserve">            </w:t>
      </w:r>
    </w:p>
    <w:p w14:paraId="73810C61" w14:textId="0F48D635" w:rsidR="00A41EF0" w:rsidRPr="00BF0FB9" w:rsidRDefault="00D05A86" w:rsidP="006C06C4">
      <w:pPr>
        <w:shd w:val="clear" w:color="auto" w:fill="1E1E1E"/>
        <w:spacing w:line="285" w:lineRule="atLeast"/>
        <w:rPr>
          <w:rFonts w:ascii="Consolas" w:hAnsi="Consolas" w:cs="Times New Roman"/>
          <w:color w:val="D4D4D4"/>
          <w:sz w:val="21"/>
          <w:szCs w:val="21"/>
          <w:lang w:val="en-US" w:eastAsia="es-CO"/>
        </w:rPr>
      </w:pPr>
      <w:r w:rsidRPr="007C6E4B">
        <w:rPr>
          <w:rFonts w:ascii="Consolas" w:hAnsi="Consolas" w:cs="Times New Roman"/>
          <w:noProof/>
          <w:color w:val="D4D4D4"/>
          <w:sz w:val="21"/>
          <w:szCs w:val="21"/>
          <w:lang w:eastAsia="es-CO"/>
        </w:rPr>
        <mc:AlternateContent>
          <mc:Choice Requires="wps">
            <w:drawing>
              <wp:anchor distT="45720" distB="45720" distL="114300" distR="114300" simplePos="0" relativeHeight="251667456" behindDoc="0" locked="0" layoutInCell="1" allowOverlap="1" wp14:anchorId="22E45525" wp14:editId="47CFA77B">
                <wp:simplePos x="0" y="0"/>
                <wp:positionH relativeFrom="margin">
                  <wp:posOffset>3091815</wp:posOffset>
                </wp:positionH>
                <wp:positionV relativeFrom="paragraph">
                  <wp:posOffset>156210</wp:posOffset>
                </wp:positionV>
                <wp:extent cx="2647950" cy="1181100"/>
                <wp:effectExtent l="0" t="0" r="19050" b="1905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181100"/>
                        </a:xfrm>
                        <a:prstGeom prst="rect">
                          <a:avLst/>
                        </a:prstGeom>
                        <a:solidFill>
                          <a:srgbClr val="FFFFFF"/>
                        </a:solidFill>
                        <a:ln w="9525">
                          <a:solidFill>
                            <a:srgbClr val="000000"/>
                          </a:solidFill>
                          <a:miter lim="800000"/>
                          <a:headEnd/>
                          <a:tailEnd/>
                        </a:ln>
                      </wps:spPr>
                      <wps:txbx>
                        <w:txbxContent>
                          <w:p w14:paraId="00DAE8D3" w14:textId="1B9DE7CD" w:rsidR="00A41EF0" w:rsidRPr="00BF0FB9" w:rsidRDefault="00A41EF0" w:rsidP="00A41EF0">
                            <w:pPr>
                              <w:rPr>
                                <w:sz w:val="22"/>
                                <w:szCs w:val="18"/>
                                <w:lang w:val="en-US"/>
                              </w:rPr>
                            </w:pPr>
                            <w:r w:rsidRPr="00BF0FB9">
                              <w:rPr>
                                <w:sz w:val="22"/>
                                <w:szCs w:val="18"/>
                                <w:lang w:val="en-US"/>
                              </w:rPr>
                              <w:t>and the if will be responsible for making the aforementioned comparison, and if the positions are equal it means that we already have an interval which will be in size of j (position more to the right) and it is stored in the variable 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45525" id="Cuadro de texto 5" o:spid="_x0000_s1030" type="#_x0000_t202" style="position:absolute;margin-left:243.45pt;margin-top:12.3pt;width:208.5pt;height:9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">
                <v:textbox>
                  <w:txbxContent>
                    <w:p w14:paraId="00DAE8D3" w14:textId="1B9DE7CD" w:rsidR="00A41EF0" w:rsidRPr="00BF0FB9" w:rsidRDefault="00A41EF0" w:rsidP="00A41EF0">
                      <w:pPr>
                        <w:rPr>
                          <w:sz w:val="22"/>
                          <w:szCs w:val="18"/>
                          <w:lang w:val="en-US"/>
                        </w:rPr>
                      </w:pPr>
                      <w:r w:rsidRPr="00BF0FB9">
                        <w:rPr>
                          <w:sz w:val="22"/>
                          <w:szCs w:val="18"/>
                          <w:lang w:val="en-US"/>
                        </w:rPr>
                        <w:t>and the if will be responsible for making the aforementioned comparison, and if the positions are equal it means that we already have an interval which will be in size of j (position more to the right) and it is stored in the variable min</w:t>
                      </w:r>
                    </w:p>
                  </w:txbxContent>
                </v:textbox>
                <w10:wrap anchorx="margin"/>
              </v:shape>
            </w:pict>
          </mc:Fallback>
        </mc:AlternateContent>
      </w:r>
    </w:p>
    <w:p w14:paraId="74D0EFBA" w14:textId="42A05FCC" w:rsidR="00A41EF0" w:rsidRPr="00BF0FB9" w:rsidRDefault="00A41EF0" w:rsidP="006C06C4">
      <w:pPr>
        <w:shd w:val="clear" w:color="auto" w:fill="1E1E1E"/>
        <w:spacing w:line="285" w:lineRule="atLeast"/>
        <w:rPr>
          <w:rFonts w:ascii="Consolas" w:hAnsi="Consolas" w:cs="Times New Roman"/>
          <w:color w:val="D4D4D4"/>
          <w:sz w:val="21"/>
          <w:szCs w:val="21"/>
          <w:lang w:val="en-US" w:eastAsia="es-CO"/>
        </w:rPr>
      </w:pPr>
    </w:p>
    <w:p w14:paraId="2E6C2959" w14:textId="445FEDAD" w:rsidR="006C06C4" w:rsidRPr="00BF0FB9" w:rsidRDefault="00A41EF0" w:rsidP="006C06C4">
      <w:pPr>
        <w:shd w:val="clear" w:color="auto" w:fill="1E1E1E"/>
        <w:spacing w:line="285" w:lineRule="atLeast"/>
        <w:rPr>
          <w:rFonts w:ascii="Consolas" w:hAnsi="Consolas" w:cs="Times New Roman"/>
          <w:color w:val="D4D4D4"/>
          <w:sz w:val="21"/>
          <w:szCs w:val="21"/>
          <w:lang w:val="en-US" w:eastAsia="es-CO"/>
        </w:rPr>
      </w:pPr>
      <w:r w:rsidRPr="00BF0FB9">
        <w:rPr>
          <w:rFonts w:ascii="Consolas" w:hAnsi="Consolas" w:cs="Times New Roman"/>
          <w:color w:val="D4D4D4"/>
          <w:sz w:val="21"/>
          <w:szCs w:val="21"/>
          <w:lang w:val="en-US" w:eastAsia="es-CO"/>
        </w:rPr>
        <w:t xml:space="preserve">            </w:t>
      </w:r>
      <w:r w:rsidR="006C06C4" w:rsidRPr="00BF0FB9">
        <w:rPr>
          <w:rFonts w:ascii="Consolas" w:hAnsi="Consolas" w:cs="Times New Roman"/>
          <w:color w:val="C586C0"/>
          <w:sz w:val="21"/>
          <w:szCs w:val="21"/>
          <w:lang w:val="en-US" w:eastAsia="es-CO"/>
        </w:rPr>
        <w:t>if</w:t>
      </w:r>
      <w:r w:rsidR="006C06C4" w:rsidRPr="00BF0FB9">
        <w:rPr>
          <w:rFonts w:ascii="Consolas" w:hAnsi="Consolas" w:cs="Times New Roman"/>
          <w:color w:val="D4D4D4"/>
          <w:sz w:val="21"/>
          <w:szCs w:val="21"/>
          <w:lang w:val="en-US" w:eastAsia="es-CO"/>
        </w:rPr>
        <w:t>(</w:t>
      </w:r>
      <w:proofErr w:type="spellStart"/>
      <w:r w:rsidR="006C06C4" w:rsidRPr="00BF0FB9">
        <w:rPr>
          <w:rFonts w:ascii="Consolas" w:hAnsi="Consolas" w:cs="Times New Roman"/>
          <w:color w:val="D4D4D4"/>
          <w:sz w:val="21"/>
          <w:szCs w:val="21"/>
          <w:lang w:val="en-US" w:eastAsia="es-CO"/>
        </w:rPr>
        <w:t>nums</w:t>
      </w:r>
      <w:proofErr w:type="spellEnd"/>
      <w:r w:rsidR="006C06C4" w:rsidRPr="00BF0FB9">
        <w:rPr>
          <w:rFonts w:ascii="Consolas" w:hAnsi="Consolas" w:cs="Times New Roman"/>
          <w:color w:val="D4D4D4"/>
          <w:sz w:val="21"/>
          <w:szCs w:val="21"/>
          <w:lang w:val="en-US" w:eastAsia="es-CO"/>
        </w:rPr>
        <w:t>[</w:t>
      </w:r>
      <w:proofErr w:type="spellStart"/>
      <w:r w:rsidR="006C06C4" w:rsidRPr="00BF0FB9">
        <w:rPr>
          <w:rFonts w:ascii="Consolas" w:hAnsi="Consolas" w:cs="Times New Roman"/>
          <w:color w:val="D4D4D4"/>
          <w:sz w:val="21"/>
          <w:szCs w:val="21"/>
          <w:lang w:val="en-US" w:eastAsia="es-CO"/>
        </w:rPr>
        <w:t>i</w:t>
      </w:r>
      <w:proofErr w:type="spellEnd"/>
      <w:r w:rsidR="006C06C4" w:rsidRPr="00BF0FB9">
        <w:rPr>
          <w:rFonts w:ascii="Consolas" w:hAnsi="Consolas" w:cs="Times New Roman"/>
          <w:color w:val="D4D4D4"/>
          <w:sz w:val="21"/>
          <w:szCs w:val="21"/>
          <w:lang w:val="en-US" w:eastAsia="es-CO"/>
        </w:rPr>
        <w:t>] == </w:t>
      </w:r>
      <w:proofErr w:type="spellStart"/>
      <w:r w:rsidR="006C06C4" w:rsidRPr="00BF0FB9">
        <w:rPr>
          <w:rFonts w:ascii="Consolas" w:hAnsi="Consolas" w:cs="Times New Roman"/>
          <w:color w:val="D4D4D4"/>
          <w:sz w:val="21"/>
          <w:szCs w:val="21"/>
          <w:lang w:val="en-US" w:eastAsia="es-CO"/>
        </w:rPr>
        <w:t>nums</w:t>
      </w:r>
      <w:proofErr w:type="spellEnd"/>
      <w:r w:rsidR="006C06C4" w:rsidRPr="00BF0FB9">
        <w:rPr>
          <w:rFonts w:ascii="Consolas" w:hAnsi="Consolas" w:cs="Times New Roman"/>
          <w:color w:val="D4D4D4"/>
          <w:sz w:val="21"/>
          <w:szCs w:val="21"/>
          <w:lang w:val="en-US" w:eastAsia="es-CO"/>
        </w:rPr>
        <w:t>[j</w:t>
      </w:r>
      <w:proofErr w:type="gramStart"/>
      <w:r w:rsidR="006C06C4" w:rsidRPr="00BF0FB9">
        <w:rPr>
          <w:rFonts w:ascii="Consolas" w:hAnsi="Consolas" w:cs="Times New Roman"/>
          <w:color w:val="D4D4D4"/>
          <w:sz w:val="21"/>
          <w:szCs w:val="21"/>
          <w:lang w:val="en-US" w:eastAsia="es-CO"/>
        </w:rPr>
        <w:t>]){</w:t>
      </w:r>
      <w:proofErr w:type="gramEnd"/>
    </w:p>
    <w:p w14:paraId="067B1639" w14:textId="7AFFDD81" w:rsidR="006C06C4" w:rsidRPr="00BF0FB9" w:rsidRDefault="006C06C4" w:rsidP="006C06C4">
      <w:pPr>
        <w:shd w:val="clear" w:color="auto" w:fill="1E1E1E"/>
        <w:spacing w:line="285" w:lineRule="atLeast"/>
        <w:rPr>
          <w:rFonts w:ascii="Consolas" w:hAnsi="Consolas" w:cs="Times New Roman"/>
          <w:color w:val="D4D4D4"/>
          <w:sz w:val="21"/>
          <w:szCs w:val="21"/>
          <w:lang w:val="en-US" w:eastAsia="es-CO"/>
        </w:rPr>
      </w:pPr>
      <w:r w:rsidRPr="00BF0FB9">
        <w:rPr>
          <w:rFonts w:ascii="Consolas" w:hAnsi="Consolas" w:cs="Times New Roman"/>
          <w:color w:val="D4D4D4"/>
          <w:sz w:val="21"/>
          <w:szCs w:val="21"/>
          <w:lang w:val="en-US" w:eastAsia="es-CO"/>
        </w:rPr>
        <w:t>             min = j;</w:t>
      </w:r>
    </w:p>
    <w:p w14:paraId="4AA38445" w14:textId="2853B3CA" w:rsidR="00A41EF0" w:rsidRPr="00BF0FB9" w:rsidRDefault="006C06C4" w:rsidP="006C06C4">
      <w:pPr>
        <w:shd w:val="clear" w:color="auto" w:fill="1E1E1E"/>
        <w:spacing w:line="285" w:lineRule="atLeast"/>
        <w:rPr>
          <w:rFonts w:ascii="Consolas" w:hAnsi="Consolas" w:cs="Times New Roman"/>
          <w:color w:val="D4D4D4"/>
          <w:sz w:val="21"/>
          <w:szCs w:val="21"/>
          <w:lang w:val="en-US" w:eastAsia="es-CO"/>
        </w:rPr>
      </w:pPr>
      <w:r w:rsidRPr="00BF0FB9">
        <w:rPr>
          <w:rFonts w:ascii="Consolas" w:hAnsi="Consolas" w:cs="Times New Roman"/>
          <w:color w:val="D4D4D4"/>
          <w:sz w:val="21"/>
          <w:szCs w:val="21"/>
          <w:lang w:val="en-US" w:eastAsia="es-CO"/>
        </w:rPr>
        <w:t>             </w:t>
      </w:r>
    </w:p>
    <w:p w14:paraId="35E06960" w14:textId="77777777" w:rsidR="00D05A86" w:rsidRPr="00BF0FB9" w:rsidRDefault="00A41EF0" w:rsidP="006C06C4">
      <w:pPr>
        <w:shd w:val="clear" w:color="auto" w:fill="1E1E1E"/>
        <w:spacing w:line="285" w:lineRule="atLeast"/>
        <w:rPr>
          <w:rFonts w:ascii="Consolas" w:hAnsi="Consolas" w:cs="Times New Roman"/>
          <w:color w:val="D4D4D4"/>
          <w:sz w:val="21"/>
          <w:szCs w:val="21"/>
          <w:lang w:val="en-US" w:eastAsia="es-CO"/>
        </w:rPr>
      </w:pPr>
      <w:r w:rsidRPr="00BF0FB9">
        <w:rPr>
          <w:rFonts w:ascii="Consolas" w:hAnsi="Consolas" w:cs="Times New Roman"/>
          <w:color w:val="D4D4D4"/>
          <w:sz w:val="21"/>
          <w:szCs w:val="21"/>
          <w:lang w:val="en-US" w:eastAsia="es-CO"/>
        </w:rPr>
        <w:t xml:space="preserve">         </w:t>
      </w:r>
    </w:p>
    <w:p w14:paraId="500B8265" w14:textId="5F1B1AF3" w:rsidR="00D05A86" w:rsidRPr="00BF0FB9" w:rsidRDefault="00D05A86" w:rsidP="006C06C4">
      <w:pPr>
        <w:shd w:val="clear" w:color="auto" w:fill="1E1E1E"/>
        <w:spacing w:line="285" w:lineRule="atLeast"/>
        <w:rPr>
          <w:rFonts w:ascii="Consolas" w:hAnsi="Consolas" w:cs="Times New Roman"/>
          <w:color w:val="D4D4D4"/>
          <w:sz w:val="21"/>
          <w:szCs w:val="21"/>
          <w:lang w:val="en-US" w:eastAsia="es-CO"/>
        </w:rPr>
      </w:pPr>
    </w:p>
    <w:p w14:paraId="3B1048D9" w14:textId="535B3806" w:rsidR="006C06C4" w:rsidRPr="00BF0FB9" w:rsidRDefault="00D05A86" w:rsidP="006C06C4">
      <w:pPr>
        <w:shd w:val="clear" w:color="auto" w:fill="1E1E1E"/>
        <w:spacing w:line="285" w:lineRule="atLeast"/>
        <w:rPr>
          <w:rFonts w:ascii="Consolas" w:hAnsi="Consolas" w:cs="Times New Roman"/>
          <w:color w:val="D4D4D4"/>
          <w:sz w:val="21"/>
          <w:szCs w:val="21"/>
          <w:lang w:val="en-US" w:eastAsia="es-CO"/>
        </w:rPr>
      </w:pPr>
      <w:r w:rsidRPr="00BF0FB9">
        <w:rPr>
          <w:rFonts w:ascii="Consolas" w:hAnsi="Consolas" w:cs="Times New Roman"/>
          <w:color w:val="D4D4D4"/>
          <w:sz w:val="21"/>
          <w:szCs w:val="21"/>
          <w:lang w:val="en-US" w:eastAsia="es-CO"/>
        </w:rPr>
        <w:t xml:space="preserve">              </w:t>
      </w:r>
      <w:r w:rsidR="00A41EF0" w:rsidRPr="00BF0FB9">
        <w:rPr>
          <w:rFonts w:ascii="Consolas" w:hAnsi="Consolas" w:cs="Times New Roman"/>
          <w:color w:val="D4D4D4"/>
          <w:sz w:val="21"/>
          <w:szCs w:val="21"/>
          <w:lang w:val="en-US" w:eastAsia="es-CO"/>
        </w:rPr>
        <w:t xml:space="preserve"> </w:t>
      </w:r>
      <w:r w:rsidR="006C06C4" w:rsidRPr="00BF0FB9">
        <w:rPr>
          <w:rFonts w:ascii="Consolas" w:hAnsi="Consolas" w:cs="Times New Roman"/>
          <w:color w:val="C586C0"/>
          <w:sz w:val="21"/>
          <w:szCs w:val="21"/>
          <w:lang w:val="en-US" w:eastAsia="es-CO"/>
        </w:rPr>
        <w:t>if</w:t>
      </w:r>
      <w:r w:rsidR="006C06C4" w:rsidRPr="00BF0FB9">
        <w:rPr>
          <w:rFonts w:ascii="Consolas" w:hAnsi="Consolas" w:cs="Times New Roman"/>
          <w:color w:val="D4D4D4"/>
          <w:sz w:val="21"/>
          <w:szCs w:val="21"/>
          <w:lang w:val="en-US" w:eastAsia="es-CO"/>
        </w:rPr>
        <w:t>(min&gt;</w:t>
      </w:r>
      <w:proofErr w:type="gramStart"/>
      <w:r w:rsidR="006C06C4" w:rsidRPr="00BF0FB9">
        <w:rPr>
          <w:rFonts w:ascii="Consolas" w:hAnsi="Consolas" w:cs="Times New Roman"/>
          <w:color w:val="D4D4D4"/>
          <w:sz w:val="21"/>
          <w:szCs w:val="21"/>
          <w:lang w:val="en-US" w:eastAsia="es-CO"/>
        </w:rPr>
        <w:t>max){</w:t>
      </w:r>
      <w:proofErr w:type="gramEnd"/>
    </w:p>
    <w:p w14:paraId="7AC772E3" w14:textId="19668610" w:rsidR="006C06C4" w:rsidRPr="00BF0FB9" w:rsidRDefault="00D05A86" w:rsidP="006C06C4">
      <w:pPr>
        <w:shd w:val="clear" w:color="auto" w:fill="1E1E1E"/>
        <w:spacing w:line="285" w:lineRule="atLeast"/>
        <w:rPr>
          <w:rFonts w:ascii="Consolas" w:hAnsi="Consolas" w:cs="Times New Roman"/>
          <w:color w:val="D4D4D4"/>
          <w:sz w:val="21"/>
          <w:szCs w:val="21"/>
          <w:lang w:val="en-US" w:eastAsia="es-CO"/>
        </w:rPr>
      </w:pPr>
      <w:r w:rsidRPr="007C6E4B">
        <w:rPr>
          <w:rFonts w:ascii="Consolas" w:hAnsi="Consolas" w:cs="Times New Roman"/>
          <w:noProof/>
          <w:color w:val="D4D4D4"/>
          <w:sz w:val="21"/>
          <w:szCs w:val="21"/>
          <w:lang w:eastAsia="es-CO"/>
        </w:rPr>
        <mc:AlternateContent>
          <mc:Choice Requires="wps">
            <w:drawing>
              <wp:anchor distT="45720" distB="45720" distL="114300" distR="114300" simplePos="0" relativeHeight="251669504" behindDoc="0" locked="0" layoutInCell="1" allowOverlap="1" wp14:anchorId="3C6DA2E2" wp14:editId="4E57E95B">
                <wp:simplePos x="0" y="0"/>
                <wp:positionH relativeFrom="page">
                  <wp:posOffset>4000500</wp:posOffset>
                </wp:positionH>
                <wp:positionV relativeFrom="paragraph">
                  <wp:posOffset>70485</wp:posOffset>
                </wp:positionV>
                <wp:extent cx="3276600" cy="1133475"/>
                <wp:effectExtent l="0" t="0" r="19050" b="2857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133475"/>
                        </a:xfrm>
                        <a:prstGeom prst="rect">
                          <a:avLst/>
                        </a:prstGeom>
                        <a:solidFill>
                          <a:srgbClr val="FFFFFF"/>
                        </a:solidFill>
                        <a:ln w="9525">
                          <a:solidFill>
                            <a:srgbClr val="000000"/>
                          </a:solidFill>
                          <a:miter lim="800000"/>
                          <a:headEnd/>
                          <a:tailEnd/>
                        </a:ln>
                      </wps:spPr>
                      <wps:txbx>
                        <w:txbxContent>
                          <w:p w14:paraId="6FA3160A" w14:textId="1112F539" w:rsidR="00D05A86" w:rsidRPr="00BF0FB9" w:rsidRDefault="00D05A86" w:rsidP="00D05A86">
                            <w:pPr>
                              <w:rPr>
                                <w:sz w:val="22"/>
                                <w:szCs w:val="18"/>
                                <w:lang w:val="en-US"/>
                              </w:rPr>
                            </w:pPr>
                            <w:r w:rsidRPr="00BF0FB9">
                              <w:rPr>
                                <w:sz w:val="22"/>
                                <w:szCs w:val="18"/>
                                <w:lang w:val="en-US"/>
                              </w:rPr>
                              <w:t>And then a comparison is made with the variable max (which at the beginning will be 0) and since the minimum will be greater than the maximum, the minimum will be assigned to the maximum in order to compare the new js that are had and if it allows us to find the maximum interval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DA2E2" id="Cuadro de texto 6" o:spid="_x0000_s1031" type="#_x0000_t202" style="position:absolute;margin-left:315pt;margin-top:5.55pt;width:258pt;height:89.2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">
                <v:textbox>
                  <w:txbxContent>
                    <w:p w14:paraId="6FA3160A" w14:textId="1112F539" w:rsidR="00D05A86" w:rsidRPr="00BF0FB9" w:rsidRDefault="00D05A86" w:rsidP="00D05A86">
                      <w:pPr>
                        <w:rPr>
                          <w:sz w:val="22"/>
                          <w:szCs w:val="18"/>
                          <w:lang w:val="en-US"/>
                        </w:rPr>
                      </w:pPr>
                      <w:r w:rsidRPr="00BF0FB9">
                        <w:rPr>
                          <w:sz w:val="22"/>
                          <w:szCs w:val="18"/>
                          <w:lang w:val="en-US"/>
                        </w:rPr>
                        <w:t>And then a comparison is made with the variable max (which at the beginning will be 0) and since the minimum will be greater than the maximum, the minimum will be assigned to the maximum in order to compare the new js that are had and if it allows us to find the maximum interval</w:t>
                      </w:r>
                    </w:p>
                  </w:txbxContent>
                </v:textbox>
                <w10:wrap anchorx="page"/>
              </v:shape>
            </w:pict>
          </mc:Fallback>
        </mc:AlternateContent>
      </w:r>
      <w:r w:rsidR="006C06C4" w:rsidRPr="00BF0FB9">
        <w:rPr>
          <w:rFonts w:ascii="Consolas" w:hAnsi="Consolas" w:cs="Times New Roman"/>
          <w:color w:val="D4D4D4"/>
          <w:sz w:val="21"/>
          <w:szCs w:val="21"/>
          <w:lang w:val="en-US" w:eastAsia="es-CO"/>
        </w:rPr>
        <w:t>                max=min; </w:t>
      </w:r>
    </w:p>
    <w:p w14:paraId="508F684C" w14:textId="5943CEEF" w:rsidR="006C06C4" w:rsidRDefault="006C06C4" w:rsidP="006C06C4">
      <w:pPr>
        <w:shd w:val="clear" w:color="auto" w:fill="1E1E1E"/>
        <w:spacing w:line="285" w:lineRule="atLeast"/>
        <w:rPr>
          <w:rFonts w:ascii="Consolas" w:hAnsi="Consolas" w:cs="Times New Roman"/>
          <w:color w:val="D4D4D4"/>
          <w:sz w:val="21"/>
          <w:szCs w:val="21"/>
          <w:lang w:eastAsia="es-CO"/>
        </w:rPr>
      </w:pPr>
      <w:r w:rsidRPr="00BF0FB9">
        <w:rPr>
          <w:rFonts w:ascii="Consolas" w:hAnsi="Consolas" w:cs="Times New Roman"/>
          <w:color w:val="D4D4D4"/>
          <w:sz w:val="21"/>
          <w:szCs w:val="21"/>
          <w:lang w:val="en-US" w:eastAsia="es-CO"/>
        </w:rPr>
        <w:t>             </w:t>
      </w:r>
      <w:r>
        <w:rPr>
          <w:rFonts w:ascii="Consolas" w:hAnsi="Consolas" w:cs="Times New Roman"/>
          <w:color w:val="D4D4D4"/>
          <w:sz w:val="21"/>
          <w:szCs w:val="21"/>
          <w:lang w:eastAsia="es-CO"/>
        </w:rPr>
        <w:t>}</w:t>
      </w:r>
    </w:p>
    <w:p w14:paraId="28A112F0" w14:textId="7CFCC0CD" w:rsidR="006C06C4" w:rsidRDefault="006C06C4" w:rsidP="006C06C4">
      <w:pPr>
        <w:shd w:val="clear" w:color="auto" w:fill="1E1E1E"/>
        <w:spacing w:line="285" w:lineRule="atLeast"/>
        <w:rPr>
          <w:rFonts w:ascii="Consolas" w:hAnsi="Consolas" w:cs="Times New Roman"/>
          <w:color w:val="D4D4D4"/>
          <w:sz w:val="21"/>
          <w:szCs w:val="21"/>
          <w:lang w:eastAsia="es-CO"/>
        </w:rPr>
      </w:pPr>
      <w:r>
        <w:rPr>
          <w:rFonts w:ascii="Consolas" w:hAnsi="Consolas" w:cs="Times New Roman"/>
          <w:color w:val="D4D4D4"/>
          <w:sz w:val="21"/>
          <w:szCs w:val="21"/>
          <w:lang w:eastAsia="es-CO"/>
        </w:rPr>
        <w:t>            }</w:t>
      </w:r>
    </w:p>
    <w:p w14:paraId="4660472C" w14:textId="77777777" w:rsidR="006C06C4" w:rsidRDefault="006C06C4" w:rsidP="006C06C4">
      <w:pPr>
        <w:shd w:val="clear" w:color="auto" w:fill="1E1E1E"/>
        <w:spacing w:line="285" w:lineRule="atLeast"/>
        <w:rPr>
          <w:rFonts w:ascii="Consolas" w:hAnsi="Consolas" w:cs="Times New Roman"/>
          <w:color w:val="D4D4D4"/>
          <w:sz w:val="21"/>
          <w:szCs w:val="21"/>
          <w:lang w:eastAsia="es-CO"/>
        </w:rPr>
      </w:pPr>
      <w:r>
        <w:rPr>
          <w:rFonts w:ascii="Consolas" w:hAnsi="Consolas" w:cs="Times New Roman"/>
          <w:color w:val="D4D4D4"/>
          <w:sz w:val="21"/>
          <w:szCs w:val="21"/>
          <w:lang w:eastAsia="es-CO"/>
        </w:rPr>
        <w:t>         }</w:t>
      </w:r>
    </w:p>
    <w:p w14:paraId="76972F7C" w14:textId="0A4C60F2" w:rsidR="006C06C4" w:rsidRDefault="006C06C4" w:rsidP="006C06C4">
      <w:pPr>
        <w:shd w:val="clear" w:color="auto" w:fill="1E1E1E"/>
        <w:spacing w:line="285" w:lineRule="atLeast"/>
        <w:rPr>
          <w:rFonts w:ascii="Consolas" w:hAnsi="Consolas" w:cs="Times New Roman"/>
          <w:color w:val="D4D4D4"/>
          <w:sz w:val="21"/>
          <w:szCs w:val="21"/>
          <w:lang w:eastAsia="es-CO"/>
        </w:rPr>
      </w:pPr>
      <w:r>
        <w:rPr>
          <w:rFonts w:ascii="Consolas" w:hAnsi="Consolas" w:cs="Times New Roman"/>
          <w:color w:val="D4D4D4"/>
          <w:sz w:val="21"/>
          <w:szCs w:val="21"/>
          <w:lang w:eastAsia="es-CO"/>
        </w:rPr>
        <w:t>      }</w:t>
      </w:r>
    </w:p>
    <w:p w14:paraId="21059359" w14:textId="77777777" w:rsidR="006C06C4" w:rsidRDefault="006C06C4" w:rsidP="006C06C4">
      <w:pPr>
        <w:shd w:val="clear" w:color="auto" w:fill="1E1E1E"/>
        <w:spacing w:line="285" w:lineRule="atLeast"/>
        <w:rPr>
          <w:rFonts w:ascii="Consolas" w:hAnsi="Consolas" w:cs="Times New Roman"/>
          <w:color w:val="D4D4D4"/>
          <w:sz w:val="21"/>
          <w:szCs w:val="21"/>
          <w:lang w:eastAsia="es-CO"/>
        </w:rPr>
      </w:pPr>
      <w:r>
        <w:rPr>
          <w:rFonts w:ascii="Consolas" w:hAnsi="Consolas" w:cs="Times New Roman"/>
          <w:color w:val="D4D4D4"/>
          <w:sz w:val="21"/>
          <w:szCs w:val="21"/>
          <w:lang w:eastAsia="es-CO"/>
        </w:rPr>
        <w:t>      </w:t>
      </w:r>
      <w:proofErr w:type="spellStart"/>
      <w:r>
        <w:rPr>
          <w:rFonts w:ascii="Consolas" w:hAnsi="Consolas" w:cs="Times New Roman"/>
          <w:color w:val="C586C0"/>
          <w:sz w:val="21"/>
          <w:szCs w:val="21"/>
          <w:lang w:eastAsia="es-CO"/>
        </w:rPr>
        <w:t>return</w:t>
      </w:r>
      <w:proofErr w:type="spellEnd"/>
      <w:r>
        <w:rPr>
          <w:rFonts w:ascii="Consolas" w:hAnsi="Consolas" w:cs="Times New Roman"/>
          <w:color w:val="D4D4D4"/>
          <w:sz w:val="21"/>
          <w:szCs w:val="21"/>
          <w:lang w:eastAsia="es-CO"/>
        </w:rPr>
        <w:t> </w:t>
      </w:r>
      <w:proofErr w:type="spellStart"/>
      <w:r>
        <w:rPr>
          <w:rFonts w:ascii="Consolas" w:hAnsi="Consolas" w:cs="Times New Roman"/>
          <w:color w:val="D4D4D4"/>
          <w:sz w:val="21"/>
          <w:szCs w:val="21"/>
          <w:lang w:eastAsia="es-CO"/>
        </w:rPr>
        <w:t>max</w:t>
      </w:r>
      <w:proofErr w:type="spellEnd"/>
      <w:r>
        <w:rPr>
          <w:rFonts w:ascii="Consolas" w:hAnsi="Consolas" w:cs="Times New Roman"/>
          <w:color w:val="D4D4D4"/>
          <w:sz w:val="21"/>
          <w:szCs w:val="21"/>
          <w:lang w:eastAsia="es-CO"/>
        </w:rPr>
        <w:t>;</w:t>
      </w:r>
    </w:p>
    <w:p w14:paraId="6DF27500" w14:textId="77777777" w:rsidR="006C06C4" w:rsidRDefault="006C06C4" w:rsidP="006C06C4">
      <w:pPr>
        <w:shd w:val="clear" w:color="auto" w:fill="1E1E1E"/>
        <w:spacing w:line="285" w:lineRule="atLeast"/>
        <w:rPr>
          <w:rFonts w:ascii="Consolas" w:hAnsi="Consolas" w:cs="Times New Roman"/>
          <w:color w:val="D4D4D4"/>
          <w:sz w:val="21"/>
          <w:szCs w:val="21"/>
          <w:lang w:eastAsia="es-CO"/>
        </w:rPr>
      </w:pPr>
      <w:r>
        <w:rPr>
          <w:rFonts w:ascii="Consolas" w:hAnsi="Consolas" w:cs="Times New Roman"/>
          <w:color w:val="D4D4D4"/>
          <w:sz w:val="21"/>
          <w:szCs w:val="21"/>
          <w:lang w:eastAsia="es-CO"/>
        </w:rPr>
        <w:t>    }</w:t>
      </w:r>
    </w:p>
    <w:p w14:paraId="18383DB5" w14:textId="77777777" w:rsidR="006C06C4" w:rsidRDefault="006C06C4" w:rsidP="00364859">
      <w:pPr>
        <w:pStyle w:val="Prrafodelista"/>
        <w:ind w:left="360"/>
        <w:jc w:val="both"/>
        <w:rPr>
          <w:b/>
          <w:bCs/>
          <w:color w:val="002060"/>
          <w:sz w:val="22"/>
          <w:szCs w:val="22"/>
        </w:rPr>
      </w:pPr>
    </w:p>
    <w:p w14:paraId="75F1D206" w14:textId="77777777" w:rsidR="008E4B34" w:rsidRPr="00320EFF" w:rsidRDefault="008E4B34" w:rsidP="00364859">
      <w:pPr>
        <w:pStyle w:val="Prrafodelista"/>
        <w:ind w:left="360"/>
        <w:jc w:val="both"/>
        <w:rPr>
          <w:b/>
          <w:bCs/>
          <w:color w:val="002060"/>
          <w:sz w:val="22"/>
          <w:szCs w:val="22"/>
        </w:rPr>
      </w:pPr>
    </w:p>
    <w:p w14:paraId="4427C063" w14:textId="029825DF" w:rsidR="00AD0558" w:rsidRDefault="00AD0558" w:rsidP="00AD0558">
      <w:pPr>
        <w:ind w:left="720"/>
        <w:jc w:val="both"/>
        <w:rPr>
          <w:b/>
          <w:bCs/>
          <w:i/>
          <w:szCs w:val="24"/>
        </w:rPr>
      </w:pPr>
    </w:p>
    <w:p w14:paraId="21F1884C" w14:textId="4A068C80" w:rsidR="00D05A86" w:rsidRDefault="00D05A86" w:rsidP="00AD0558">
      <w:pPr>
        <w:ind w:left="720"/>
        <w:jc w:val="both"/>
        <w:rPr>
          <w:b/>
          <w:bCs/>
          <w:i/>
          <w:szCs w:val="24"/>
        </w:rPr>
      </w:pPr>
    </w:p>
    <w:p w14:paraId="7848E084" w14:textId="77777777" w:rsidR="00D05A86" w:rsidRDefault="00D05A86" w:rsidP="00AD0558">
      <w:pPr>
        <w:ind w:left="720"/>
        <w:jc w:val="both"/>
        <w:rPr>
          <w:b/>
          <w:bCs/>
          <w:i/>
          <w:szCs w:val="24"/>
        </w:rPr>
      </w:pPr>
    </w:p>
    <w:p w14:paraId="295883F8" w14:textId="77777777" w:rsidR="00AD0558" w:rsidRDefault="00AD0558" w:rsidP="00AD0558">
      <w:pPr>
        <w:jc w:val="both"/>
      </w:pPr>
      <w:r>
        <w:rPr>
          <w:b/>
          <w:bCs/>
          <w:i/>
          <w:color w:val="002060"/>
          <w:szCs w:val="24"/>
        </w:rPr>
        <w:t>4)</w:t>
      </w:r>
      <w:r>
        <w:rPr>
          <w:b/>
          <w:bCs/>
          <w:i/>
          <w:szCs w:val="24"/>
        </w:rPr>
        <w:t xml:space="preserve"> </w:t>
      </w:r>
      <w:proofErr w:type="spellStart"/>
      <w:r>
        <w:rPr>
          <w:b/>
          <w:bCs/>
          <w:i/>
          <w:szCs w:val="24"/>
        </w:rPr>
        <w:t>Practice</w:t>
      </w:r>
      <w:proofErr w:type="spellEnd"/>
      <w:r>
        <w:rPr>
          <w:b/>
          <w:bCs/>
          <w:i/>
          <w:szCs w:val="24"/>
        </w:rPr>
        <w:t xml:space="preserve"> </w:t>
      </w:r>
      <w:proofErr w:type="spellStart"/>
      <w:r>
        <w:rPr>
          <w:b/>
          <w:bCs/>
          <w:i/>
          <w:szCs w:val="24"/>
        </w:rPr>
        <w:t>for</w:t>
      </w:r>
      <w:proofErr w:type="spellEnd"/>
      <w:r>
        <w:rPr>
          <w:b/>
          <w:bCs/>
          <w:i/>
          <w:szCs w:val="24"/>
        </w:rPr>
        <w:t xml:space="preserve"> </w:t>
      </w:r>
      <w:proofErr w:type="spellStart"/>
      <w:r>
        <w:rPr>
          <w:b/>
          <w:bCs/>
          <w:i/>
          <w:szCs w:val="24"/>
        </w:rPr>
        <w:t>midterms</w:t>
      </w:r>
      <w:proofErr w:type="spellEnd"/>
    </w:p>
    <w:p w14:paraId="43CB990F" w14:textId="77777777" w:rsidR="00AD0558" w:rsidRDefault="00AD0558" w:rsidP="00AD0558">
      <w:pPr>
        <w:jc w:val="both"/>
        <w:rPr>
          <w:b/>
          <w:bCs/>
          <w:i/>
          <w:szCs w:val="24"/>
        </w:rPr>
      </w:pPr>
    </w:p>
    <w:p w14:paraId="0DC3FA85" w14:textId="3C966008" w:rsidR="00364859" w:rsidRPr="001321F7" w:rsidRDefault="006C06C4" w:rsidP="00364859">
      <w:pPr>
        <w:pStyle w:val="Prrafodelista"/>
        <w:numPr>
          <w:ilvl w:val="1"/>
          <w:numId w:val="19"/>
        </w:numPr>
        <w:jc w:val="both"/>
        <w:rPr>
          <w:sz w:val="22"/>
          <w:szCs w:val="22"/>
        </w:rPr>
      </w:pPr>
      <w:r>
        <w:rPr>
          <w:sz w:val="22"/>
          <w:szCs w:val="22"/>
        </w:rPr>
        <w:t>100ms</w:t>
      </w:r>
    </w:p>
    <w:p w14:paraId="51600FCC" w14:textId="212B975C" w:rsidR="00364859" w:rsidRPr="00C637BA" w:rsidRDefault="00BB075B" w:rsidP="00364859">
      <w:pPr>
        <w:pStyle w:val="Prrafodelista"/>
        <w:numPr>
          <w:ilvl w:val="1"/>
          <w:numId w:val="19"/>
        </w:numPr>
        <w:jc w:val="both"/>
        <w:rPr>
          <w:sz w:val="22"/>
          <w:szCs w:val="22"/>
        </w:rPr>
      </w:pPr>
      <w:r>
        <w:t>b) O(</w:t>
      </w:r>
      <w:proofErr w:type="spellStart"/>
      <w:r>
        <w:t>m×n</w:t>
      </w:r>
      <w:proofErr w:type="spellEnd"/>
      <w:r>
        <w:t>×√n)</w:t>
      </w:r>
    </w:p>
    <w:p w14:paraId="205A7259" w14:textId="17C558CD" w:rsidR="00C637BA" w:rsidRPr="00B66FEE" w:rsidRDefault="00E13CEA" w:rsidP="00364859">
      <w:pPr>
        <w:pStyle w:val="Prrafodelista"/>
        <w:numPr>
          <w:ilvl w:val="1"/>
          <w:numId w:val="19"/>
        </w:numPr>
        <w:jc w:val="both"/>
        <w:rPr>
          <w:sz w:val="22"/>
          <w:szCs w:val="22"/>
        </w:rPr>
      </w:pPr>
      <w:r>
        <w:t xml:space="preserve">c) </w:t>
      </w:r>
      <w:proofErr w:type="gramStart"/>
      <w:r>
        <w:t>O(</w:t>
      </w:r>
      <w:proofErr w:type="gramEnd"/>
      <w:r>
        <w:t>n 3× n)</w:t>
      </w:r>
    </w:p>
    <w:p w14:paraId="686E1EAB" w14:textId="27447D8C" w:rsidR="00B66FEE" w:rsidRDefault="006F69EE" w:rsidP="00364859">
      <w:pPr>
        <w:pStyle w:val="Prrafodelista"/>
        <w:numPr>
          <w:ilvl w:val="1"/>
          <w:numId w:val="19"/>
        </w:numPr>
        <w:jc w:val="both"/>
        <w:rPr>
          <w:sz w:val="22"/>
          <w:szCs w:val="22"/>
        </w:rPr>
      </w:pPr>
      <w:r>
        <w:rPr>
          <w:sz w:val="22"/>
          <w:szCs w:val="22"/>
        </w:rPr>
        <w:t xml:space="preserve"> 1</w:t>
      </w:r>
      <w:r w:rsidR="00966214">
        <w:rPr>
          <w:sz w:val="22"/>
          <w:szCs w:val="22"/>
        </w:rPr>
        <w:t xml:space="preserve"> O(</w:t>
      </w:r>
      <w:proofErr w:type="spellStart"/>
      <w:r w:rsidR="00966214">
        <w:rPr>
          <w:sz w:val="22"/>
          <w:szCs w:val="22"/>
        </w:rPr>
        <w:t>n+m+n</w:t>
      </w:r>
      <w:proofErr w:type="spellEnd"/>
      <w:r w:rsidR="00966214">
        <w:rPr>
          <w:sz w:val="22"/>
          <w:szCs w:val="22"/>
        </w:rPr>
        <w:t>*</w:t>
      </w:r>
      <w:proofErr w:type="gramStart"/>
      <w:r w:rsidR="00966214">
        <w:rPr>
          <w:sz w:val="22"/>
          <w:szCs w:val="22"/>
        </w:rPr>
        <w:t>m)=</w:t>
      </w:r>
      <w:proofErr w:type="gramEnd"/>
      <w:r w:rsidR="00966214">
        <w:rPr>
          <w:sz w:val="22"/>
          <w:szCs w:val="22"/>
        </w:rPr>
        <w:t xml:space="preserve"> O(n*m)</w:t>
      </w:r>
    </w:p>
    <w:p w14:paraId="776699FB" w14:textId="51A9F9E6" w:rsidR="006F69EE" w:rsidRPr="00B66FEE" w:rsidRDefault="006F69EE" w:rsidP="006F69EE">
      <w:pPr>
        <w:pStyle w:val="Prrafodelista"/>
        <w:jc w:val="both"/>
        <w:rPr>
          <w:sz w:val="22"/>
          <w:szCs w:val="22"/>
        </w:rPr>
      </w:pPr>
      <w:r>
        <w:rPr>
          <w:sz w:val="22"/>
          <w:szCs w:val="22"/>
        </w:rPr>
        <w:t>2</w:t>
      </w:r>
      <w:r w:rsidR="00966214">
        <w:rPr>
          <w:sz w:val="22"/>
          <w:szCs w:val="22"/>
        </w:rPr>
        <w:t xml:space="preserve"> O(</w:t>
      </w:r>
      <w:proofErr w:type="spellStart"/>
      <w:r w:rsidR="00966214">
        <w:rPr>
          <w:sz w:val="22"/>
          <w:szCs w:val="22"/>
        </w:rPr>
        <w:t>n+m+n</w:t>
      </w:r>
      <w:proofErr w:type="spellEnd"/>
      <w:r w:rsidR="00966214">
        <w:rPr>
          <w:sz w:val="22"/>
          <w:szCs w:val="22"/>
        </w:rPr>
        <w:t>*m)</w:t>
      </w:r>
    </w:p>
    <w:p w14:paraId="29452C53" w14:textId="1E9B8113" w:rsidR="00B66FEE" w:rsidRPr="00BF0FB9" w:rsidRDefault="00771316" w:rsidP="00771316">
      <w:pPr>
        <w:pStyle w:val="Prrafodelista"/>
        <w:numPr>
          <w:ilvl w:val="1"/>
          <w:numId w:val="19"/>
        </w:numPr>
        <w:jc w:val="both"/>
        <w:rPr>
          <w:sz w:val="22"/>
          <w:szCs w:val="22"/>
          <w:lang w:val="en-US"/>
        </w:rPr>
      </w:pPr>
      <w:r w:rsidRPr="00BF0FB9">
        <w:rPr>
          <w:lang w:val="en-US"/>
        </w:rPr>
        <w:t>1 (d)T(n)=T(n/</w:t>
      </w:r>
      <w:proofErr w:type="gramStart"/>
      <w:r w:rsidRPr="00BF0FB9">
        <w:rPr>
          <w:lang w:val="en-US"/>
        </w:rPr>
        <w:t>10)+</w:t>
      </w:r>
      <w:proofErr w:type="gramEnd"/>
      <w:r w:rsidRPr="00BF0FB9">
        <w:rPr>
          <w:lang w:val="en-US"/>
        </w:rPr>
        <w:t xml:space="preserve">c, </w:t>
      </w:r>
      <w:r w:rsidR="008E4B34" w:rsidRPr="00BF0FB9">
        <w:rPr>
          <w:lang w:val="en-US"/>
        </w:rPr>
        <w:t>what is a</w:t>
      </w:r>
      <w:r w:rsidRPr="00BF0FB9">
        <w:rPr>
          <w:lang w:val="en-US"/>
        </w:rPr>
        <w:t xml:space="preserve"> O(log10 n)</w:t>
      </w:r>
    </w:p>
    <w:p w14:paraId="12175F9C" w14:textId="5C5FCCD6" w:rsidR="00AD0558" w:rsidRDefault="00771316" w:rsidP="00AD0558">
      <w:pPr>
        <w:jc w:val="both"/>
        <w:rPr>
          <w:b/>
          <w:bCs/>
          <w:i/>
          <w:szCs w:val="24"/>
        </w:rPr>
      </w:pPr>
      <w:r w:rsidRPr="00BF0FB9">
        <w:rPr>
          <w:b/>
          <w:bCs/>
          <w:i/>
          <w:szCs w:val="24"/>
          <w:lang w:val="en-US"/>
        </w:rPr>
        <w:t xml:space="preserve">            </w:t>
      </w:r>
      <w:r w:rsidRPr="00771316">
        <w:rPr>
          <w:iCs/>
          <w:szCs w:val="24"/>
        </w:rPr>
        <w:t>2</w:t>
      </w:r>
      <w:r>
        <w:t xml:space="preserve">(a) </w:t>
      </w:r>
      <w:r w:rsidR="008E4B34">
        <w:t>Yes</w:t>
      </w:r>
    </w:p>
    <w:p w14:paraId="33E169F9" w14:textId="3DA64CDC" w:rsidR="00364859" w:rsidRPr="008E4B34" w:rsidRDefault="008E4B34" w:rsidP="00AD0558">
      <w:pPr>
        <w:rPr>
          <w:b/>
          <w:bCs/>
          <w:i/>
          <w:color w:val="002060"/>
          <w:szCs w:val="22"/>
        </w:rPr>
      </w:pPr>
      <w:r w:rsidRPr="008E4B34">
        <w:rPr>
          <w:b/>
          <w:bCs/>
          <w:i/>
          <w:color w:val="002060"/>
          <w:szCs w:val="22"/>
        </w:rPr>
        <w:t xml:space="preserve">    4.7</w:t>
      </w:r>
      <w:r>
        <w:rPr>
          <w:b/>
          <w:bCs/>
          <w:i/>
          <w:color w:val="002060"/>
          <w:szCs w:val="22"/>
        </w:rPr>
        <w:t xml:space="preserve"> </w:t>
      </w:r>
      <w:r>
        <w:t xml:space="preserve">3. Si f=O(g) y g=O(h), </w:t>
      </w:r>
      <w:proofErr w:type="spellStart"/>
      <w:r w:rsidRPr="008E4B34">
        <w:t>then</w:t>
      </w:r>
      <w:proofErr w:type="spellEnd"/>
      <w:r>
        <w:t xml:space="preserve"> f=O(h) (</w:t>
      </w:r>
      <w:proofErr w:type="spellStart"/>
      <w:r w:rsidRPr="008E4B34">
        <w:t>the</w:t>
      </w:r>
      <w:proofErr w:type="spellEnd"/>
      <w:r w:rsidRPr="008E4B34">
        <w:t xml:space="preserve"> </w:t>
      </w:r>
      <w:proofErr w:type="spellStart"/>
      <w:r w:rsidRPr="008E4B34">
        <w:t>correct</w:t>
      </w:r>
      <w:proofErr w:type="spellEnd"/>
      <w:r w:rsidRPr="008E4B34">
        <w:t xml:space="preserve"> </w:t>
      </w:r>
      <w:proofErr w:type="spellStart"/>
      <w:r w:rsidRPr="008E4B34">
        <w:t>answer</w:t>
      </w:r>
      <w:proofErr w:type="spellEnd"/>
      <w:r w:rsidRPr="008E4B34">
        <w:t xml:space="preserve"> 3</w:t>
      </w:r>
      <w:r>
        <w:t>)</w:t>
      </w:r>
    </w:p>
    <w:p w14:paraId="6A8DED17" w14:textId="2A05AC6E" w:rsidR="00AD0558" w:rsidRPr="00AD0558" w:rsidRDefault="00AD0558" w:rsidP="00364859">
      <w:pPr>
        <w:jc w:val="both"/>
        <w:rPr>
          <w:szCs w:val="24"/>
          <w:lang w:val="es-CO"/>
        </w:rPr>
      </w:pPr>
    </w:p>
    <w:p w14:paraId="27C4BF98" w14:textId="19AAE7A7" w:rsidR="006F47C4" w:rsidRPr="00AD0558" w:rsidRDefault="006F47C4" w:rsidP="00AD0558">
      <w:pPr>
        <w:ind w:left="720"/>
        <w:jc w:val="both"/>
        <w:rPr>
          <w:szCs w:val="24"/>
          <w:lang w:val="es-CO"/>
        </w:rPr>
      </w:pPr>
    </w:p>
    <w:sectPr w:rsidR="006F47C4" w:rsidRPr="00AD0558" w:rsidSect="00ED5AF9">
      <w:headerReference w:type="even" r:id="rId13"/>
      <w:headerReference w:type="default" r:id="rId14"/>
      <w:footerReference w:type="even" r:id="rId15"/>
      <w:footerReference w:type="default" r:id="rId16"/>
      <w:headerReference w:type="first" r:id="rId17"/>
      <w:footerReference w:type="first" r:id="rId18"/>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E78B3" w14:textId="77777777" w:rsidR="00C437B6" w:rsidRDefault="00C437B6" w:rsidP="004071A1">
      <w:r>
        <w:separator/>
      </w:r>
    </w:p>
  </w:endnote>
  <w:endnote w:type="continuationSeparator" w:id="0">
    <w:p w14:paraId="34832895" w14:textId="77777777" w:rsidR="00C437B6" w:rsidRDefault="00C437B6"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D26BD" w14:textId="77777777" w:rsidR="00F818E6" w:rsidRDefault="00F818E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01817" w14:textId="4DA8C3D5" w:rsidR="005D094B" w:rsidRPr="00BF0FB9" w:rsidRDefault="005D094B" w:rsidP="006C0F93">
    <w:pPr>
      <w:ind w:left="-1276"/>
      <w:rPr>
        <w:rFonts w:cstheme="minorHAnsi"/>
        <w:b/>
        <w:sz w:val="20"/>
        <w:lang w:val="en-US"/>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sidRPr="00BF0FB9">
      <w:rPr>
        <w:rFonts w:cstheme="minorHAnsi"/>
        <w:b/>
        <w:sz w:val="20"/>
        <w:lang w:val="en-US"/>
      </w:rPr>
      <w:br/>
      <w:t xml:space="preserve">PhD. Mauricio Toro Bermúdez </w:t>
    </w:r>
    <w:r w:rsidRPr="00BF0FB9">
      <w:rPr>
        <w:rFonts w:cstheme="minorHAnsi"/>
        <w:b/>
        <w:sz w:val="20"/>
        <w:lang w:val="en-US"/>
      </w:rPr>
      <w:br/>
    </w:r>
    <w:r w:rsidR="00F818E6" w:rsidRPr="00BF0FB9">
      <w:rPr>
        <w:sz w:val="20"/>
        <w:shd w:val="clear" w:color="auto" w:fill="FFFFFF"/>
        <w:lang w:val="en-US"/>
      </w:rPr>
      <w:t>Professor | School of Engineering | Informatics and Systems</w:t>
    </w:r>
    <w:r w:rsidRPr="00BF0FB9">
      <w:rPr>
        <w:rFonts w:cstheme="minorHAnsi"/>
        <w:sz w:val="20"/>
        <w:lang w:val="en-US"/>
      </w:rPr>
      <w:br/>
    </w:r>
    <w:r w:rsidR="00F818E6" w:rsidRPr="00BF0FB9">
      <w:rPr>
        <w:rFonts w:cstheme="minorHAnsi"/>
        <w:sz w:val="20"/>
        <w:lang w:val="en-US"/>
      </w:rPr>
      <w:t>Email</w:t>
    </w:r>
    <w:r w:rsidRPr="00BF0FB9">
      <w:rPr>
        <w:rFonts w:cstheme="minorHAnsi"/>
        <w:sz w:val="20"/>
        <w:lang w:val="en-US"/>
      </w:rPr>
      <w:t xml:space="preserve">: </w:t>
    </w:r>
    <w:hyperlink r:id="rId3" w:history="1">
      <w:r w:rsidRPr="00BF0FB9">
        <w:rPr>
          <w:rStyle w:val="Hipervnculo"/>
          <w:rFonts w:cstheme="minorHAnsi"/>
          <w:color w:val="auto"/>
          <w:sz w:val="20"/>
          <w:u w:val="none"/>
          <w:lang w:val="en-US"/>
        </w:rPr>
        <w:t>mtorobe@eafit.edu.co</w:t>
      </w:r>
    </w:hyperlink>
    <w:r w:rsidRPr="00BF0FB9">
      <w:rPr>
        <w:rFonts w:cstheme="minorHAnsi"/>
        <w:sz w:val="20"/>
        <w:lang w:val="en-US"/>
      </w:rPr>
      <w:t xml:space="preserve">  | </w:t>
    </w:r>
    <w:r w:rsidR="00F818E6" w:rsidRPr="00BF0FB9">
      <w:rPr>
        <w:rFonts w:cstheme="minorHAnsi"/>
        <w:sz w:val="20"/>
        <w:lang w:val="en-US"/>
      </w:rPr>
      <w:t>Office</w:t>
    </w:r>
    <w:r w:rsidRPr="00BF0FB9">
      <w:rPr>
        <w:rFonts w:cstheme="minorHAnsi"/>
        <w:sz w:val="20"/>
        <w:lang w:val="en-US"/>
      </w:rPr>
      <w:t xml:space="preserve">: </w:t>
    </w:r>
    <w:r w:rsidR="00F818E6" w:rsidRPr="00BF0FB9">
      <w:rPr>
        <w:rFonts w:cstheme="minorHAnsi"/>
        <w:sz w:val="20"/>
        <w:lang w:val="en-US"/>
      </w:rPr>
      <w:t>Building</w:t>
    </w:r>
    <w:r w:rsidRPr="00BF0FB9">
      <w:rPr>
        <w:rFonts w:cstheme="minorHAnsi"/>
        <w:sz w:val="20"/>
        <w:lang w:val="en-US"/>
      </w:rPr>
      <w:t xml:space="preserve"> 19 – 627  </w:t>
    </w:r>
    <w:r w:rsidRPr="00BF0FB9">
      <w:rPr>
        <w:rFonts w:cstheme="minorHAnsi"/>
        <w:sz w:val="20"/>
        <w:lang w:val="en-US"/>
      </w:rPr>
      <w:br/>
    </w:r>
    <w:r w:rsidR="00F818E6" w:rsidRPr="00BF0FB9">
      <w:rPr>
        <w:rFonts w:cstheme="minorHAnsi"/>
        <w:sz w:val="20"/>
        <w:lang w:val="en-US"/>
      </w:rPr>
      <w:t>Phone</w:t>
    </w:r>
    <w:r w:rsidRPr="00BF0FB9">
      <w:rPr>
        <w:rFonts w:cstheme="minorHAnsi"/>
        <w:sz w:val="20"/>
        <w:lang w:val="en-US"/>
      </w:rPr>
      <w:t>: (+57) (4) 261 95 00</w:t>
    </w:r>
    <w:r w:rsidRPr="00BF0FB9">
      <w:rPr>
        <w:rFonts w:cstheme="minorHAnsi"/>
        <w:sz w:val="20"/>
        <w:shd w:val="clear" w:color="auto" w:fill="FFFFFF"/>
        <w:lang w:val="en-US"/>
      </w:rPr>
      <w:t xml:space="preserve"> </w:t>
    </w:r>
    <w:r w:rsidRPr="00BF0FB9">
      <w:rPr>
        <w:rFonts w:cstheme="minorHAnsi"/>
        <w:sz w:val="20"/>
        <w:lang w:val="en-US"/>
      </w:rPr>
      <w:t>Ext. 9473</w:t>
    </w:r>
  </w:p>
  <w:p w14:paraId="0EB8F271" w14:textId="77777777" w:rsidR="005D094B" w:rsidRDefault="005D094B">
    <w:pPr>
      <w:pStyle w:val="Piedepgina"/>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1CF9E" w14:textId="77777777" w:rsidR="00F818E6" w:rsidRDefault="00F818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C1DCF" w14:textId="77777777" w:rsidR="00C437B6" w:rsidRDefault="00C437B6" w:rsidP="004071A1">
      <w:r>
        <w:separator/>
      </w:r>
    </w:p>
  </w:footnote>
  <w:footnote w:type="continuationSeparator" w:id="0">
    <w:p w14:paraId="288C533F" w14:textId="77777777" w:rsidR="00C437B6" w:rsidRDefault="00C437B6" w:rsidP="0040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159A2" w14:textId="77777777" w:rsidR="00F818E6" w:rsidRDefault="00F818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3445694"/>
      <w:docPartObj>
        <w:docPartGallery w:val="Page Numbers (Top of Page)"/>
        <w:docPartUnique/>
      </w:docPartObj>
    </w:sdtPr>
    <w:sdtEndPr>
      <w:rPr>
        <w:color w:val="002060"/>
        <w:sz w:val="20"/>
      </w:rPr>
    </w:sdtEndPr>
    <w:sdtContent>
      <w:p w14:paraId="7BD1E8F5" w14:textId="524D960A" w:rsidR="005D094B" w:rsidRPr="00CE77D7" w:rsidRDefault="005D094B">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00F818E6" w:rsidRPr="00F818E6">
          <w:rPr>
            <w:noProof/>
            <w:color w:val="002060"/>
            <w:sz w:val="20"/>
            <w:lang w:val="es-ES"/>
          </w:rPr>
          <w:t>1</w:t>
        </w:r>
        <w:r w:rsidRPr="00CE77D7">
          <w:rPr>
            <w:color w:val="002060"/>
            <w:sz w:val="20"/>
          </w:rPr>
          <w:fldChar w:fldCharType="end"/>
        </w:r>
      </w:p>
    </w:sdtContent>
  </w:sdt>
  <w:p w14:paraId="3EE2F8C3" w14:textId="4180ECAD" w:rsidR="005D094B" w:rsidRPr="003B3DCD" w:rsidRDefault="005D094B" w:rsidP="00F14D7F">
    <w:pPr>
      <w:pStyle w:val="Textoindependiente"/>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2353F8">
      <w:rPr>
        <w:rFonts w:ascii="Arial" w:hAnsi="Arial" w:cs="Arial"/>
        <w:b/>
        <w:color w:val="002060"/>
        <w:sz w:val="20"/>
        <w:szCs w:val="32"/>
      </w:rPr>
      <w:t>1</w:t>
    </w:r>
    <w:r w:rsidRPr="003B3DCD">
      <w:rPr>
        <w:rFonts w:ascii="Arial" w:hAnsi="Arial" w:cs="Arial"/>
        <w:b/>
        <w:color w:val="002060"/>
        <w:sz w:val="20"/>
        <w:szCs w:val="32"/>
      </w:rPr>
      <w:br/>
      <w:t>Código ST024</w:t>
    </w:r>
    <w:r w:rsidR="002353F8">
      <w:rPr>
        <w:rFonts w:ascii="Arial" w:hAnsi="Arial" w:cs="Arial"/>
        <w:b/>
        <w:color w:val="002060"/>
        <w:sz w:val="20"/>
        <w:szCs w:val="32"/>
      </w:rPr>
      <w:t>5</w:t>
    </w:r>
  </w:p>
  <w:p w14:paraId="246E3120" w14:textId="77777777" w:rsidR="005D094B" w:rsidRPr="00E3599E" w:rsidRDefault="005D094B" w:rsidP="00633044">
    <w:pPr>
      <w:pStyle w:val="Encabezado"/>
      <w:jc w:val="center"/>
      <w:rPr>
        <w:rFonts w:cstheme="minorHAns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7DC85" w14:textId="77777777" w:rsidR="00F818E6" w:rsidRDefault="00F818E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4B64D6"/>
    <w:multiLevelType w:val="hybridMultilevel"/>
    <w:tmpl w:val="59E2C320"/>
    <w:lvl w:ilvl="0" w:tplc="185CD264">
      <w:start w:val="1"/>
      <w:numFmt w:val="lowerLetter"/>
      <w:lvlText w:val="%1)"/>
      <w:lvlJc w:val="left"/>
      <w:pPr>
        <w:ind w:left="720" w:hanging="360"/>
      </w:pPr>
      <w:rPr>
        <w:rFonts w:hint="default"/>
        <w:b/>
        <w:color w:val="00206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8" w15:restartNumberingAfterBreak="0">
    <w:nsid w:val="360C32C2"/>
    <w:multiLevelType w:val="multilevel"/>
    <w:tmpl w:val="E5DE0F7E"/>
    <w:lvl w:ilvl="0">
      <w:start w:val="6"/>
      <w:numFmt w:val="decimal"/>
      <w:lvlText w:val="%1"/>
      <w:lvlJc w:val="left"/>
      <w:pPr>
        <w:ind w:left="360" w:hanging="360"/>
      </w:pPr>
      <w:rPr>
        <w:rFonts w:hint="default"/>
        <w:b/>
        <w:i/>
        <w:color w:val="002060"/>
        <w:sz w:val="22"/>
      </w:rPr>
    </w:lvl>
    <w:lvl w:ilvl="1">
      <w:start w:val="1"/>
      <w:numFmt w:val="decimal"/>
      <w:lvlText w:val="%1.%2"/>
      <w:lvlJc w:val="left"/>
      <w:pPr>
        <w:ind w:left="786" w:hanging="360"/>
      </w:pPr>
      <w:rPr>
        <w:rFonts w:hint="default"/>
        <w:b/>
        <w:i/>
        <w:color w:val="002060"/>
        <w:sz w:val="22"/>
      </w:rPr>
    </w:lvl>
    <w:lvl w:ilvl="2">
      <w:start w:val="1"/>
      <w:numFmt w:val="decimal"/>
      <w:lvlText w:val="%1.%2.%3"/>
      <w:lvlJc w:val="left"/>
      <w:pPr>
        <w:ind w:left="1572" w:hanging="720"/>
      </w:pPr>
      <w:rPr>
        <w:rFonts w:hint="default"/>
        <w:b/>
        <w:i/>
        <w:color w:val="002060"/>
        <w:sz w:val="22"/>
      </w:rPr>
    </w:lvl>
    <w:lvl w:ilvl="3">
      <w:start w:val="1"/>
      <w:numFmt w:val="decimal"/>
      <w:lvlText w:val="%1.%2.%3.%4"/>
      <w:lvlJc w:val="left"/>
      <w:pPr>
        <w:ind w:left="2358" w:hanging="1080"/>
      </w:pPr>
      <w:rPr>
        <w:rFonts w:hint="default"/>
        <w:b/>
        <w:i/>
        <w:color w:val="002060"/>
        <w:sz w:val="22"/>
      </w:rPr>
    </w:lvl>
    <w:lvl w:ilvl="4">
      <w:start w:val="1"/>
      <w:numFmt w:val="decimal"/>
      <w:lvlText w:val="%1.%2.%3.%4.%5"/>
      <w:lvlJc w:val="left"/>
      <w:pPr>
        <w:ind w:left="2784" w:hanging="1080"/>
      </w:pPr>
      <w:rPr>
        <w:rFonts w:hint="default"/>
        <w:b/>
        <w:i/>
        <w:color w:val="002060"/>
        <w:sz w:val="22"/>
      </w:rPr>
    </w:lvl>
    <w:lvl w:ilvl="5">
      <w:start w:val="1"/>
      <w:numFmt w:val="decimal"/>
      <w:lvlText w:val="%1.%2.%3.%4.%5.%6"/>
      <w:lvlJc w:val="left"/>
      <w:pPr>
        <w:ind w:left="3570" w:hanging="1440"/>
      </w:pPr>
      <w:rPr>
        <w:rFonts w:hint="default"/>
        <w:b/>
        <w:i/>
        <w:color w:val="002060"/>
        <w:sz w:val="22"/>
      </w:rPr>
    </w:lvl>
    <w:lvl w:ilvl="6">
      <w:start w:val="1"/>
      <w:numFmt w:val="decimal"/>
      <w:lvlText w:val="%1.%2.%3.%4.%5.%6.%7"/>
      <w:lvlJc w:val="left"/>
      <w:pPr>
        <w:ind w:left="3996" w:hanging="1440"/>
      </w:pPr>
      <w:rPr>
        <w:rFonts w:hint="default"/>
        <w:b/>
        <w:i/>
        <w:color w:val="002060"/>
        <w:sz w:val="22"/>
      </w:rPr>
    </w:lvl>
    <w:lvl w:ilvl="7">
      <w:start w:val="1"/>
      <w:numFmt w:val="decimal"/>
      <w:lvlText w:val="%1.%2.%3.%4.%5.%6.%7.%8"/>
      <w:lvlJc w:val="left"/>
      <w:pPr>
        <w:ind w:left="4782" w:hanging="1800"/>
      </w:pPr>
      <w:rPr>
        <w:rFonts w:hint="default"/>
        <w:b/>
        <w:i/>
        <w:color w:val="002060"/>
        <w:sz w:val="22"/>
      </w:rPr>
    </w:lvl>
    <w:lvl w:ilvl="8">
      <w:start w:val="1"/>
      <w:numFmt w:val="decimal"/>
      <w:lvlText w:val="%1.%2.%3.%4.%5.%6.%7.%8.%9"/>
      <w:lvlJc w:val="left"/>
      <w:pPr>
        <w:ind w:left="5208" w:hanging="1800"/>
      </w:pPr>
      <w:rPr>
        <w:rFonts w:hint="default"/>
        <w:b/>
        <w:i/>
        <w:color w:val="002060"/>
        <w:sz w:val="22"/>
      </w:rPr>
    </w:lvl>
  </w:abstractNum>
  <w:abstractNum w:abstractNumId="9" w15:restartNumberingAfterBreak="0">
    <w:nsid w:val="3B7776F2"/>
    <w:multiLevelType w:val="multilevel"/>
    <w:tmpl w:val="CF1E5036"/>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0"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4"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2"/>
  </w:num>
  <w:num w:numId="3">
    <w:abstractNumId w:val="17"/>
  </w:num>
  <w:num w:numId="4">
    <w:abstractNumId w:val="14"/>
  </w:num>
  <w:num w:numId="5">
    <w:abstractNumId w:val="10"/>
  </w:num>
  <w:num w:numId="6">
    <w:abstractNumId w:val="7"/>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3"/>
  </w:num>
  <w:num w:numId="12">
    <w:abstractNumId w:val="5"/>
  </w:num>
  <w:num w:numId="13">
    <w:abstractNumId w:val="16"/>
  </w:num>
  <w:num w:numId="14">
    <w:abstractNumId w:val="0"/>
  </w:num>
  <w:num w:numId="15">
    <w:abstractNumId w:val="1"/>
  </w:num>
  <w:num w:numId="16">
    <w:abstractNumId w:val="2"/>
  </w:num>
  <w:num w:numId="17">
    <w:abstractNumId w:val="15"/>
  </w:num>
  <w:num w:numId="18">
    <w:abstractNumId w:val="6"/>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5772"/>
    <w:rsid w:val="00036181"/>
    <w:rsid w:val="000368FB"/>
    <w:rsid w:val="00043D10"/>
    <w:rsid w:val="00050AAD"/>
    <w:rsid w:val="00056844"/>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5108"/>
    <w:rsid w:val="000D0186"/>
    <w:rsid w:val="000D22F1"/>
    <w:rsid w:val="000D29A8"/>
    <w:rsid w:val="000D42E0"/>
    <w:rsid w:val="000D4716"/>
    <w:rsid w:val="000E6402"/>
    <w:rsid w:val="000E6B08"/>
    <w:rsid w:val="000F1BED"/>
    <w:rsid w:val="000F301C"/>
    <w:rsid w:val="001023A8"/>
    <w:rsid w:val="001035CF"/>
    <w:rsid w:val="0010673F"/>
    <w:rsid w:val="0011221A"/>
    <w:rsid w:val="00112D4B"/>
    <w:rsid w:val="001167C8"/>
    <w:rsid w:val="00121D2B"/>
    <w:rsid w:val="00123A40"/>
    <w:rsid w:val="00125A36"/>
    <w:rsid w:val="001276A8"/>
    <w:rsid w:val="00130603"/>
    <w:rsid w:val="001326E9"/>
    <w:rsid w:val="00136B5D"/>
    <w:rsid w:val="00142687"/>
    <w:rsid w:val="00144E01"/>
    <w:rsid w:val="0014752A"/>
    <w:rsid w:val="00154A2D"/>
    <w:rsid w:val="0016693B"/>
    <w:rsid w:val="00167309"/>
    <w:rsid w:val="00167401"/>
    <w:rsid w:val="001679A7"/>
    <w:rsid w:val="00170347"/>
    <w:rsid w:val="0017229C"/>
    <w:rsid w:val="00176DE2"/>
    <w:rsid w:val="00184F26"/>
    <w:rsid w:val="0018505B"/>
    <w:rsid w:val="0018691A"/>
    <w:rsid w:val="00187430"/>
    <w:rsid w:val="00191D14"/>
    <w:rsid w:val="00193B73"/>
    <w:rsid w:val="00195BA1"/>
    <w:rsid w:val="001A43D4"/>
    <w:rsid w:val="001A5EAF"/>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7438"/>
    <w:rsid w:val="002123CE"/>
    <w:rsid w:val="00212F4B"/>
    <w:rsid w:val="002161E2"/>
    <w:rsid w:val="002221AB"/>
    <w:rsid w:val="0022558C"/>
    <w:rsid w:val="00234806"/>
    <w:rsid w:val="002353F8"/>
    <w:rsid w:val="00242ACD"/>
    <w:rsid w:val="00246C8D"/>
    <w:rsid w:val="00251377"/>
    <w:rsid w:val="0025165C"/>
    <w:rsid w:val="002530AE"/>
    <w:rsid w:val="002569E3"/>
    <w:rsid w:val="002649A9"/>
    <w:rsid w:val="00265CE1"/>
    <w:rsid w:val="0027710A"/>
    <w:rsid w:val="00282F2A"/>
    <w:rsid w:val="002907D1"/>
    <w:rsid w:val="00295341"/>
    <w:rsid w:val="00295BD1"/>
    <w:rsid w:val="002A0A74"/>
    <w:rsid w:val="002A2EE4"/>
    <w:rsid w:val="002A56F7"/>
    <w:rsid w:val="002A7E4F"/>
    <w:rsid w:val="002B732E"/>
    <w:rsid w:val="002C1284"/>
    <w:rsid w:val="002C1C3C"/>
    <w:rsid w:val="002C26AF"/>
    <w:rsid w:val="002C2D90"/>
    <w:rsid w:val="002C6C1A"/>
    <w:rsid w:val="002D19C5"/>
    <w:rsid w:val="002E0115"/>
    <w:rsid w:val="002E1D87"/>
    <w:rsid w:val="002E24CF"/>
    <w:rsid w:val="002E285C"/>
    <w:rsid w:val="002E4233"/>
    <w:rsid w:val="002E5A9D"/>
    <w:rsid w:val="002E760E"/>
    <w:rsid w:val="002E7E8A"/>
    <w:rsid w:val="002F346A"/>
    <w:rsid w:val="002F3582"/>
    <w:rsid w:val="002F5F3C"/>
    <w:rsid w:val="002F7F0B"/>
    <w:rsid w:val="0030243C"/>
    <w:rsid w:val="00303C3A"/>
    <w:rsid w:val="00305E5C"/>
    <w:rsid w:val="0030614C"/>
    <w:rsid w:val="00307C64"/>
    <w:rsid w:val="00314928"/>
    <w:rsid w:val="0031691B"/>
    <w:rsid w:val="00320614"/>
    <w:rsid w:val="00320D64"/>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60A56"/>
    <w:rsid w:val="0036130E"/>
    <w:rsid w:val="00364859"/>
    <w:rsid w:val="00364ED4"/>
    <w:rsid w:val="00365FEE"/>
    <w:rsid w:val="00374C55"/>
    <w:rsid w:val="00376304"/>
    <w:rsid w:val="00380305"/>
    <w:rsid w:val="00383644"/>
    <w:rsid w:val="0038441E"/>
    <w:rsid w:val="00385B8C"/>
    <w:rsid w:val="00391DE5"/>
    <w:rsid w:val="00397016"/>
    <w:rsid w:val="00397C77"/>
    <w:rsid w:val="003A2C61"/>
    <w:rsid w:val="003A323E"/>
    <w:rsid w:val="003B334C"/>
    <w:rsid w:val="003B3DCD"/>
    <w:rsid w:val="003B4B25"/>
    <w:rsid w:val="003B59D6"/>
    <w:rsid w:val="003C0075"/>
    <w:rsid w:val="003C483A"/>
    <w:rsid w:val="003D0774"/>
    <w:rsid w:val="003D105B"/>
    <w:rsid w:val="003D1090"/>
    <w:rsid w:val="003D18C4"/>
    <w:rsid w:val="003D2BA8"/>
    <w:rsid w:val="003D6563"/>
    <w:rsid w:val="003D79A2"/>
    <w:rsid w:val="003E3A3D"/>
    <w:rsid w:val="003E3CA4"/>
    <w:rsid w:val="003F1432"/>
    <w:rsid w:val="003F3F50"/>
    <w:rsid w:val="003F5BB7"/>
    <w:rsid w:val="003F7296"/>
    <w:rsid w:val="004016A3"/>
    <w:rsid w:val="00403CCA"/>
    <w:rsid w:val="0040607B"/>
    <w:rsid w:val="004071A1"/>
    <w:rsid w:val="004109F1"/>
    <w:rsid w:val="004136E8"/>
    <w:rsid w:val="004146CE"/>
    <w:rsid w:val="0041517A"/>
    <w:rsid w:val="004205C4"/>
    <w:rsid w:val="00423B44"/>
    <w:rsid w:val="00425131"/>
    <w:rsid w:val="004258DA"/>
    <w:rsid w:val="0043227F"/>
    <w:rsid w:val="004345B7"/>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511F"/>
    <w:rsid w:val="00490F51"/>
    <w:rsid w:val="00494674"/>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5B67"/>
    <w:rsid w:val="004E679F"/>
    <w:rsid w:val="004F1148"/>
    <w:rsid w:val="004F53C1"/>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7332"/>
    <w:rsid w:val="0054151E"/>
    <w:rsid w:val="00544827"/>
    <w:rsid w:val="00544B54"/>
    <w:rsid w:val="0054528A"/>
    <w:rsid w:val="00546957"/>
    <w:rsid w:val="00546BBE"/>
    <w:rsid w:val="005516E0"/>
    <w:rsid w:val="005555A6"/>
    <w:rsid w:val="00555ECF"/>
    <w:rsid w:val="005654CA"/>
    <w:rsid w:val="005705B1"/>
    <w:rsid w:val="00573763"/>
    <w:rsid w:val="00573B9D"/>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5605"/>
    <w:rsid w:val="005D5BFD"/>
    <w:rsid w:val="005D62E5"/>
    <w:rsid w:val="005E512C"/>
    <w:rsid w:val="005E64BB"/>
    <w:rsid w:val="005E76FE"/>
    <w:rsid w:val="005E7CD8"/>
    <w:rsid w:val="005F173F"/>
    <w:rsid w:val="005F7ADD"/>
    <w:rsid w:val="00603E65"/>
    <w:rsid w:val="00604ACA"/>
    <w:rsid w:val="00604F4E"/>
    <w:rsid w:val="006102DA"/>
    <w:rsid w:val="0061724C"/>
    <w:rsid w:val="006205E1"/>
    <w:rsid w:val="00623467"/>
    <w:rsid w:val="00623A74"/>
    <w:rsid w:val="00631D9B"/>
    <w:rsid w:val="00633044"/>
    <w:rsid w:val="00636238"/>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4CFE"/>
    <w:rsid w:val="00675FBA"/>
    <w:rsid w:val="00677644"/>
    <w:rsid w:val="00677D70"/>
    <w:rsid w:val="006829BD"/>
    <w:rsid w:val="0068532E"/>
    <w:rsid w:val="00685D9F"/>
    <w:rsid w:val="006959D1"/>
    <w:rsid w:val="006A18C4"/>
    <w:rsid w:val="006A37F2"/>
    <w:rsid w:val="006A4C2C"/>
    <w:rsid w:val="006A62EB"/>
    <w:rsid w:val="006B13CF"/>
    <w:rsid w:val="006B1E82"/>
    <w:rsid w:val="006B3A99"/>
    <w:rsid w:val="006B3B5F"/>
    <w:rsid w:val="006B3B98"/>
    <w:rsid w:val="006B4651"/>
    <w:rsid w:val="006B7D0B"/>
    <w:rsid w:val="006C06C4"/>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E0FAA"/>
    <w:rsid w:val="006E2398"/>
    <w:rsid w:val="006E55F8"/>
    <w:rsid w:val="006E7D6A"/>
    <w:rsid w:val="006F308A"/>
    <w:rsid w:val="006F4331"/>
    <w:rsid w:val="006F47C4"/>
    <w:rsid w:val="006F69EE"/>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6877"/>
    <w:rsid w:val="00736919"/>
    <w:rsid w:val="00746DDD"/>
    <w:rsid w:val="00751891"/>
    <w:rsid w:val="00752AAD"/>
    <w:rsid w:val="0076050A"/>
    <w:rsid w:val="00764322"/>
    <w:rsid w:val="00771316"/>
    <w:rsid w:val="00772720"/>
    <w:rsid w:val="00773070"/>
    <w:rsid w:val="00775556"/>
    <w:rsid w:val="00777EDC"/>
    <w:rsid w:val="00780B4E"/>
    <w:rsid w:val="00782F62"/>
    <w:rsid w:val="00791CD9"/>
    <w:rsid w:val="00795A67"/>
    <w:rsid w:val="007A23A5"/>
    <w:rsid w:val="007A6D13"/>
    <w:rsid w:val="007B5F04"/>
    <w:rsid w:val="007C3B74"/>
    <w:rsid w:val="007C4469"/>
    <w:rsid w:val="007C6C2A"/>
    <w:rsid w:val="007C6C8F"/>
    <w:rsid w:val="007C6E4B"/>
    <w:rsid w:val="007D2BA5"/>
    <w:rsid w:val="007D2DDB"/>
    <w:rsid w:val="007D34BC"/>
    <w:rsid w:val="007D6D0F"/>
    <w:rsid w:val="007E3450"/>
    <w:rsid w:val="007E4F7C"/>
    <w:rsid w:val="007E6266"/>
    <w:rsid w:val="007F1A3D"/>
    <w:rsid w:val="007F1D2F"/>
    <w:rsid w:val="007F4A5D"/>
    <w:rsid w:val="008016CA"/>
    <w:rsid w:val="00802C09"/>
    <w:rsid w:val="00802DEF"/>
    <w:rsid w:val="00805112"/>
    <w:rsid w:val="00810737"/>
    <w:rsid w:val="00814697"/>
    <w:rsid w:val="00814E47"/>
    <w:rsid w:val="0081623B"/>
    <w:rsid w:val="00822B0A"/>
    <w:rsid w:val="00823416"/>
    <w:rsid w:val="008263F6"/>
    <w:rsid w:val="00826EF3"/>
    <w:rsid w:val="00831300"/>
    <w:rsid w:val="0083240F"/>
    <w:rsid w:val="00837B99"/>
    <w:rsid w:val="00847C21"/>
    <w:rsid w:val="00856255"/>
    <w:rsid w:val="00862164"/>
    <w:rsid w:val="008623C6"/>
    <w:rsid w:val="0086268B"/>
    <w:rsid w:val="0086278F"/>
    <w:rsid w:val="00865831"/>
    <w:rsid w:val="008674B2"/>
    <w:rsid w:val="00880DCB"/>
    <w:rsid w:val="008810A3"/>
    <w:rsid w:val="008827BF"/>
    <w:rsid w:val="00882FC9"/>
    <w:rsid w:val="00883117"/>
    <w:rsid w:val="00883833"/>
    <w:rsid w:val="00883BF7"/>
    <w:rsid w:val="00892DC8"/>
    <w:rsid w:val="00893001"/>
    <w:rsid w:val="00893378"/>
    <w:rsid w:val="00896033"/>
    <w:rsid w:val="00896D44"/>
    <w:rsid w:val="008A00B5"/>
    <w:rsid w:val="008A123F"/>
    <w:rsid w:val="008A56F8"/>
    <w:rsid w:val="008B010E"/>
    <w:rsid w:val="008B368A"/>
    <w:rsid w:val="008B3D60"/>
    <w:rsid w:val="008B6EEF"/>
    <w:rsid w:val="008C13A3"/>
    <w:rsid w:val="008C7277"/>
    <w:rsid w:val="008D2B62"/>
    <w:rsid w:val="008D39E9"/>
    <w:rsid w:val="008D3A81"/>
    <w:rsid w:val="008D55BD"/>
    <w:rsid w:val="008D61B6"/>
    <w:rsid w:val="008D6D4E"/>
    <w:rsid w:val="008D7B7A"/>
    <w:rsid w:val="008E0D3F"/>
    <w:rsid w:val="008E4B34"/>
    <w:rsid w:val="008E684D"/>
    <w:rsid w:val="008F0477"/>
    <w:rsid w:val="008F180C"/>
    <w:rsid w:val="008F6975"/>
    <w:rsid w:val="008F7046"/>
    <w:rsid w:val="00904CD6"/>
    <w:rsid w:val="00912516"/>
    <w:rsid w:val="009169D6"/>
    <w:rsid w:val="00932264"/>
    <w:rsid w:val="00933693"/>
    <w:rsid w:val="0093465C"/>
    <w:rsid w:val="00934BEC"/>
    <w:rsid w:val="00935F16"/>
    <w:rsid w:val="00951B29"/>
    <w:rsid w:val="00961431"/>
    <w:rsid w:val="009640A8"/>
    <w:rsid w:val="0096450F"/>
    <w:rsid w:val="00964CD0"/>
    <w:rsid w:val="00965420"/>
    <w:rsid w:val="00966214"/>
    <w:rsid w:val="0096687D"/>
    <w:rsid w:val="00974247"/>
    <w:rsid w:val="00975891"/>
    <w:rsid w:val="009768F1"/>
    <w:rsid w:val="009804BB"/>
    <w:rsid w:val="00983BBA"/>
    <w:rsid w:val="00984016"/>
    <w:rsid w:val="009851A9"/>
    <w:rsid w:val="009874E1"/>
    <w:rsid w:val="00991739"/>
    <w:rsid w:val="00992C6D"/>
    <w:rsid w:val="00997573"/>
    <w:rsid w:val="009A5833"/>
    <w:rsid w:val="009B007A"/>
    <w:rsid w:val="009B157D"/>
    <w:rsid w:val="009B3181"/>
    <w:rsid w:val="009B4038"/>
    <w:rsid w:val="009B7D9D"/>
    <w:rsid w:val="009C1203"/>
    <w:rsid w:val="009D252A"/>
    <w:rsid w:val="009D40D2"/>
    <w:rsid w:val="009E31EF"/>
    <w:rsid w:val="009F2C7C"/>
    <w:rsid w:val="009F3DD4"/>
    <w:rsid w:val="009F6974"/>
    <w:rsid w:val="009F79EA"/>
    <w:rsid w:val="00A00AE3"/>
    <w:rsid w:val="00A02602"/>
    <w:rsid w:val="00A039B0"/>
    <w:rsid w:val="00A03B82"/>
    <w:rsid w:val="00A049EF"/>
    <w:rsid w:val="00A106F1"/>
    <w:rsid w:val="00A10BB2"/>
    <w:rsid w:val="00A1164C"/>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1EF0"/>
    <w:rsid w:val="00A4462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90D08"/>
    <w:rsid w:val="00A9211E"/>
    <w:rsid w:val="00A94462"/>
    <w:rsid w:val="00A94C54"/>
    <w:rsid w:val="00A962C2"/>
    <w:rsid w:val="00AA201B"/>
    <w:rsid w:val="00AB1098"/>
    <w:rsid w:val="00AB20DA"/>
    <w:rsid w:val="00AB2274"/>
    <w:rsid w:val="00AB3ACA"/>
    <w:rsid w:val="00AB4236"/>
    <w:rsid w:val="00AB4B1D"/>
    <w:rsid w:val="00AB50BE"/>
    <w:rsid w:val="00AB74CB"/>
    <w:rsid w:val="00AC03D9"/>
    <w:rsid w:val="00AC4346"/>
    <w:rsid w:val="00AC735B"/>
    <w:rsid w:val="00AD0558"/>
    <w:rsid w:val="00AD15EB"/>
    <w:rsid w:val="00AD2771"/>
    <w:rsid w:val="00AD4A8E"/>
    <w:rsid w:val="00AD574E"/>
    <w:rsid w:val="00AD5FC9"/>
    <w:rsid w:val="00AD70EB"/>
    <w:rsid w:val="00AE4765"/>
    <w:rsid w:val="00AE4F65"/>
    <w:rsid w:val="00AE5533"/>
    <w:rsid w:val="00AF261B"/>
    <w:rsid w:val="00AF3213"/>
    <w:rsid w:val="00AF37DF"/>
    <w:rsid w:val="00AF3857"/>
    <w:rsid w:val="00AF39E5"/>
    <w:rsid w:val="00AF4B57"/>
    <w:rsid w:val="00AF71C7"/>
    <w:rsid w:val="00AF7294"/>
    <w:rsid w:val="00B03814"/>
    <w:rsid w:val="00B06672"/>
    <w:rsid w:val="00B075A3"/>
    <w:rsid w:val="00B12C86"/>
    <w:rsid w:val="00B16699"/>
    <w:rsid w:val="00B168DD"/>
    <w:rsid w:val="00B20021"/>
    <w:rsid w:val="00B21D75"/>
    <w:rsid w:val="00B24877"/>
    <w:rsid w:val="00B3142E"/>
    <w:rsid w:val="00B3250B"/>
    <w:rsid w:val="00B3316C"/>
    <w:rsid w:val="00B36F7B"/>
    <w:rsid w:val="00B37CD3"/>
    <w:rsid w:val="00B4089E"/>
    <w:rsid w:val="00B42349"/>
    <w:rsid w:val="00B448F3"/>
    <w:rsid w:val="00B51748"/>
    <w:rsid w:val="00B5258C"/>
    <w:rsid w:val="00B56935"/>
    <w:rsid w:val="00B57320"/>
    <w:rsid w:val="00B66532"/>
    <w:rsid w:val="00B66FEE"/>
    <w:rsid w:val="00B679A3"/>
    <w:rsid w:val="00B71904"/>
    <w:rsid w:val="00B734EA"/>
    <w:rsid w:val="00B7550D"/>
    <w:rsid w:val="00B76EE1"/>
    <w:rsid w:val="00B85291"/>
    <w:rsid w:val="00B8749A"/>
    <w:rsid w:val="00B878DA"/>
    <w:rsid w:val="00B91726"/>
    <w:rsid w:val="00B93A91"/>
    <w:rsid w:val="00B97472"/>
    <w:rsid w:val="00B97A14"/>
    <w:rsid w:val="00BA42E5"/>
    <w:rsid w:val="00BA53CD"/>
    <w:rsid w:val="00BB075B"/>
    <w:rsid w:val="00BB0C15"/>
    <w:rsid w:val="00BB0CA1"/>
    <w:rsid w:val="00BB673D"/>
    <w:rsid w:val="00BC741D"/>
    <w:rsid w:val="00BD18F0"/>
    <w:rsid w:val="00BD3E61"/>
    <w:rsid w:val="00BD4A91"/>
    <w:rsid w:val="00BE0477"/>
    <w:rsid w:val="00BE08CF"/>
    <w:rsid w:val="00BE0E43"/>
    <w:rsid w:val="00BE305C"/>
    <w:rsid w:val="00BE5717"/>
    <w:rsid w:val="00BF0FB9"/>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6E70"/>
    <w:rsid w:val="00C4183A"/>
    <w:rsid w:val="00C422D1"/>
    <w:rsid w:val="00C4325A"/>
    <w:rsid w:val="00C437B6"/>
    <w:rsid w:val="00C47595"/>
    <w:rsid w:val="00C50944"/>
    <w:rsid w:val="00C5104A"/>
    <w:rsid w:val="00C53BFB"/>
    <w:rsid w:val="00C54519"/>
    <w:rsid w:val="00C57A58"/>
    <w:rsid w:val="00C6315D"/>
    <w:rsid w:val="00C637BA"/>
    <w:rsid w:val="00C64E4E"/>
    <w:rsid w:val="00C703AA"/>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088D"/>
    <w:rsid w:val="00CA19BA"/>
    <w:rsid w:val="00CA2F65"/>
    <w:rsid w:val="00CA36F0"/>
    <w:rsid w:val="00CA401B"/>
    <w:rsid w:val="00CA519E"/>
    <w:rsid w:val="00CB75A5"/>
    <w:rsid w:val="00CC00DB"/>
    <w:rsid w:val="00CC0B0D"/>
    <w:rsid w:val="00CC1A16"/>
    <w:rsid w:val="00CC235E"/>
    <w:rsid w:val="00CC3493"/>
    <w:rsid w:val="00CC4230"/>
    <w:rsid w:val="00CC5874"/>
    <w:rsid w:val="00CC5FD6"/>
    <w:rsid w:val="00CC6D46"/>
    <w:rsid w:val="00CD180E"/>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A86"/>
    <w:rsid w:val="00D05B9D"/>
    <w:rsid w:val="00D06481"/>
    <w:rsid w:val="00D16A7D"/>
    <w:rsid w:val="00D172C4"/>
    <w:rsid w:val="00D211AE"/>
    <w:rsid w:val="00D244E5"/>
    <w:rsid w:val="00D30018"/>
    <w:rsid w:val="00D30BA5"/>
    <w:rsid w:val="00D32D43"/>
    <w:rsid w:val="00D3393F"/>
    <w:rsid w:val="00D34C39"/>
    <w:rsid w:val="00D35924"/>
    <w:rsid w:val="00D37E51"/>
    <w:rsid w:val="00D407D6"/>
    <w:rsid w:val="00D53E46"/>
    <w:rsid w:val="00D570D6"/>
    <w:rsid w:val="00D62B22"/>
    <w:rsid w:val="00D66BC5"/>
    <w:rsid w:val="00D67DA7"/>
    <w:rsid w:val="00D70888"/>
    <w:rsid w:val="00D7220A"/>
    <w:rsid w:val="00D7347B"/>
    <w:rsid w:val="00D74CA3"/>
    <w:rsid w:val="00D76D1E"/>
    <w:rsid w:val="00D80ED1"/>
    <w:rsid w:val="00D8392C"/>
    <w:rsid w:val="00D84EF7"/>
    <w:rsid w:val="00D870CF"/>
    <w:rsid w:val="00D933D0"/>
    <w:rsid w:val="00D954AC"/>
    <w:rsid w:val="00D95D42"/>
    <w:rsid w:val="00DA001A"/>
    <w:rsid w:val="00DA4CBC"/>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347F"/>
    <w:rsid w:val="00DF3E32"/>
    <w:rsid w:val="00DF731B"/>
    <w:rsid w:val="00E00EEB"/>
    <w:rsid w:val="00E03F80"/>
    <w:rsid w:val="00E042CA"/>
    <w:rsid w:val="00E06EE5"/>
    <w:rsid w:val="00E06F1A"/>
    <w:rsid w:val="00E11DED"/>
    <w:rsid w:val="00E128AC"/>
    <w:rsid w:val="00E13CEA"/>
    <w:rsid w:val="00E23027"/>
    <w:rsid w:val="00E30087"/>
    <w:rsid w:val="00E309DD"/>
    <w:rsid w:val="00E31335"/>
    <w:rsid w:val="00E329CF"/>
    <w:rsid w:val="00E32D15"/>
    <w:rsid w:val="00E34906"/>
    <w:rsid w:val="00E34E37"/>
    <w:rsid w:val="00E35178"/>
    <w:rsid w:val="00E3599E"/>
    <w:rsid w:val="00E43FF8"/>
    <w:rsid w:val="00E463AF"/>
    <w:rsid w:val="00E54073"/>
    <w:rsid w:val="00E5423F"/>
    <w:rsid w:val="00E600C2"/>
    <w:rsid w:val="00E60455"/>
    <w:rsid w:val="00E64AA7"/>
    <w:rsid w:val="00E66804"/>
    <w:rsid w:val="00E66B11"/>
    <w:rsid w:val="00E702B1"/>
    <w:rsid w:val="00E762A1"/>
    <w:rsid w:val="00E76959"/>
    <w:rsid w:val="00E808F5"/>
    <w:rsid w:val="00E81B71"/>
    <w:rsid w:val="00E83D5E"/>
    <w:rsid w:val="00E86882"/>
    <w:rsid w:val="00E9370D"/>
    <w:rsid w:val="00EA221C"/>
    <w:rsid w:val="00EA28D5"/>
    <w:rsid w:val="00EA2D3E"/>
    <w:rsid w:val="00EA4814"/>
    <w:rsid w:val="00EA511A"/>
    <w:rsid w:val="00EA6D22"/>
    <w:rsid w:val="00EA7C57"/>
    <w:rsid w:val="00EB199F"/>
    <w:rsid w:val="00EB24E1"/>
    <w:rsid w:val="00EB28C4"/>
    <w:rsid w:val="00EB3F4E"/>
    <w:rsid w:val="00EB5362"/>
    <w:rsid w:val="00EB60FC"/>
    <w:rsid w:val="00EB775D"/>
    <w:rsid w:val="00EC160B"/>
    <w:rsid w:val="00EC381E"/>
    <w:rsid w:val="00EC3AFE"/>
    <w:rsid w:val="00EC44B7"/>
    <w:rsid w:val="00EC56DA"/>
    <w:rsid w:val="00EC6579"/>
    <w:rsid w:val="00EC67D9"/>
    <w:rsid w:val="00EC73CE"/>
    <w:rsid w:val="00EC7BCD"/>
    <w:rsid w:val="00ED13BB"/>
    <w:rsid w:val="00ED5650"/>
    <w:rsid w:val="00ED5AF9"/>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FBE"/>
    <w:rsid w:val="00F17816"/>
    <w:rsid w:val="00F21C86"/>
    <w:rsid w:val="00F2761E"/>
    <w:rsid w:val="00F3338C"/>
    <w:rsid w:val="00F3508F"/>
    <w:rsid w:val="00F4306B"/>
    <w:rsid w:val="00F43333"/>
    <w:rsid w:val="00F44FD7"/>
    <w:rsid w:val="00F46A21"/>
    <w:rsid w:val="00F51FBC"/>
    <w:rsid w:val="00F546FE"/>
    <w:rsid w:val="00F552C6"/>
    <w:rsid w:val="00F5565F"/>
    <w:rsid w:val="00F56115"/>
    <w:rsid w:val="00F568FD"/>
    <w:rsid w:val="00F60B88"/>
    <w:rsid w:val="00F67323"/>
    <w:rsid w:val="00F7202F"/>
    <w:rsid w:val="00F7242C"/>
    <w:rsid w:val="00F72798"/>
    <w:rsid w:val="00F73135"/>
    <w:rsid w:val="00F818E6"/>
    <w:rsid w:val="00F83FCD"/>
    <w:rsid w:val="00F86354"/>
    <w:rsid w:val="00F877C8"/>
    <w:rsid w:val="00F90A03"/>
    <w:rsid w:val="00F927FB"/>
    <w:rsid w:val="00F93271"/>
    <w:rsid w:val="00F94D13"/>
    <w:rsid w:val="00F96792"/>
    <w:rsid w:val="00F96C67"/>
    <w:rsid w:val="00FA055E"/>
    <w:rsid w:val="00FA2285"/>
    <w:rsid w:val="00FA34AE"/>
    <w:rsid w:val="00FA46B4"/>
    <w:rsid w:val="00FB0137"/>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 w:type="paragraph" w:customStyle="1" w:styleId="Heading">
    <w:name w:val="Heading"/>
    <w:basedOn w:val="Normal"/>
    <w:next w:val="Textoindependiente"/>
    <w:rsid w:val="00AD0558"/>
    <w:pPr>
      <w:jc w:val="center"/>
    </w:pPr>
    <w:rPr>
      <w:rFonts w:ascii="Times New Roman" w:hAnsi="Times New Roman" w:cs="Times New Roman"/>
      <w:sz w:val="20"/>
      <w:lang w:val="en-US" w:eastAsia="en-US"/>
    </w:rPr>
  </w:style>
  <w:style w:type="paragraph" w:styleId="HTMLconformatoprevio">
    <w:name w:val="HTML Preformatted"/>
    <w:basedOn w:val="Normal"/>
    <w:link w:val="HTMLconformatoprevioCar"/>
    <w:uiPriority w:val="99"/>
    <w:semiHidden/>
    <w:unhideWhenUsed/>
    <w:rsid w:val="00B6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lang w:val="es-CO" w:eastAsia="es-CO"/>
    </w:rPr>
  </w:style>
  <w:style w:type="character" w:customStyle="1" w:styleId="HTMLconformatoprevioCar">
    <w:name w:val="HTML con formato previo Car"/>
    <w:basedOn w:val="Fuentedeprrafopredeter"/>
    <w:link w:val="HTMLconformatoprevio"/>
    <w:uiPriority w:val="99"/>
    <w:semiHidden/>
    <w:rsid w:val="00B66FEE"/>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020559">
      <w:bodyDiv w:val="1"/>
      <w:marLeft w:val="0"/>
      <w:marRight w:val="0"/>
      <w:marTop w:val="0"/>
      <w:marBottom w:val="0"/>
      <w:divBdr>
        <w:top w:val="none" w:sz="0" w:space="0" w:color="auto"/>
        <w:left w:val="none" w:sz="0" w:space="0" w:color="auto"/>
        <w:bottom w:val="none" w:sz="0" w:space="0" w:color="auto"/>
        <w:right w:val="none" w:sz="0" w:space="0" w:color="auto"/>
      </w:divBdr>
      <w:divsChild>
        <w:div w:id="252513848">
          <w:marLeft w:val="0"/>
          <w:marRight w:val="0"/>
          <w:marTop w:val="0"/>
          <w:marBottom w:val="0"/>
          <w:divBdr>
            <w:top w:val="none" w:sz="0" w:space="0" w:color="auto"/>
            <w:left w:val="none" w:sz="0" w:space="0" w:color="auto"/>
            <w:bottom w:val="none" w:sz="0" w:space="0" w:color="auto"/>
            <w:right w:val="none" w:sz="0" w:space="0" w:color="auto"/>
          </w:divBdr>
          <w:divsChild>
            <w:div w:id="3664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793">
      <w:bodyDiv w:val="1"/>
      <w:marLeft w:val="0"/>
      <w:marRight w:val="0"/>
      <w:marTop w:val="0"/>
      <w:marBottom w:val="0"/>
      <w:divBdr>
        <w:top w:val="none" w:sz="0" w:space="0" w:color="auto"/>
        <w:left w:val="none" w:sz="0" w:space="0" w:color="auto"/>
        <w:bottom w:val="none" w:sz="0" w:space="0" w:color="auto"/>
        <w:right w:val="none" w:sz="0" w:space="0" w:color="auto"/>
      </w:divBdr>
    </w:div>
    <w:div w:id="263344405">
      <w:bodyDiv w:val="1"/>
      <w:marLeft w:val="0"/>
      <w:marRight w:val="0"/>
      <w:marTop w:val="0"/>
      <w:marBottom w:val="0"/>
      <w:divBdr>
        <w:top w:val="none" w:sz="0" w:space="0" w:color="auto"/>
        <w:left w:val="none" w:sz="0" w:space="0" w:color="auto"/>
        <w:bottom w:val="none" w:sz="0" w:space="0" w:color="auto"/>
        <w:right w:val="none" w:sz="0" w:space="0" w:color="auto"/>
      </w:divBdr>
    </w:div>
    <w:div w:id="303317434">
      <w:bodyDiv w:val="1"/>
      <w:marLeft w:val="0"/>
      <w:marRight w:val="0"/>
      <w:marTop w:val="0"/>
      <w:marBottom w:val="0"/>
      <w:divBdr>
        <w:top w:val="none" w:sz="0" w:space="0" w:color="auto"/>
        <w:left w:val="none" w:sz="0" w:space="0" w:color="auto"/>
        <w:bottom w:val="none" w:sz="0" w:space="0" w:color="auto"/>
        <w:right w:val="none" w:sz="0" w:space="0" w:color="auto"/>
      </w:divBdr>
    </w:div>
    <w:div w:id="374694332">
      <w:bodyDiv w:val="1"/>
      <w:marLeft w:val="0"/>
      <w:marRight w:val="0"/>
      <w:marTop w:val="0"/>
      <w:marBottom w:val="0"/>
      <w:divBdr>
        <w:top w:val="none" w:sz="0" w:space="0" w:color="auto"/>
        <w:left w:val="none" w:sz="0" w:space="0" w:color="auto"/>
        <w:bottom w:val="none" w:sz="0" w:space="0" w:color="auto"/>
        <w:right w:val="none" w:sz="0" w:space="0" w:color="auto"/>
      </w:divBdr>
    </w:div>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37938072">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621694945">
      <w:bodyDiv w:val="1"/>
      <w:marLeft w:val="0"/>
      <w:marRight w:val="0"/>
      <w:marTop w:val="0"/>
      <w:marBottom w:val="0"/>
      <w:divBdr>
        <w:top w:val="none" w:sz="0" w:space="0" w:color="auto"/>
        <w:left w:val="none" w:sz="0" w:space="0" w:color="auto"/>
        <w:bottom w:val="none" w:sz="0" w:space="0" w:color="auto"/>
        <w:right w:val="none" w:sz="0" w:space="0" w:color="auto"/>
      </w:divBdr>
    </w:div>
    <w:div w:id="660038745">
      <w:bodyDiv w:val="1"/>
      <w:marLeft w:val="0"/>
      <w:marRight w:val="0"/>
      <w:marTop w:val="0"/>
      <w:marBottom w:val="0"/>
      <w:divBdr>
        <w:top w:val="none" w:sz="0" w:space="0" w:color="auto"/>
        <w:left w:val="none" w:sz="0" w:space="0" w:color="auto"/>
        <w:bottom w:val="none" w:sz="0" w:space="0" w:color="auto"/>
        <w:right w:val="none" w:sz="0" w:space="0" w:color="auto"/>
      </w:divBdr>
    </w:div>
    <w:div w:id="68239200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865873805">
      <w:bodyDiv w:val="1"/>
      <w:marLeft w:val="0"/>
      <w:marRight w:val="0"/>
      <w:marTop w:val="0"/>
      <w:marBottom w:val="0"/>
      <w:divBdr>
        <w:top w:val="none" w:sz="0" w:space="0" w:color="auto"/>
        <w:left w:val="none" w:sz="0" w:space="0" w:color="auto"/>
        <w:bottom w:val="none" w:sz="0" w:space="0" w:color="auto"/>
        <w:right w:val="none" w:sz="0" w:space="0" w:color="auto"/>
      </w:divBdr>
      <w:divsChild>
        <w:div w:id="460461279">
          <w:marLeft w:val="0"/>
          <w:marRight w:val="0"/>
          <w:marTop w:val="0"/>
          <w:marBottom w:val="0"/>
          <w:divBdr>
            <w:top w:val="none" w:sz="0" w:space="0" w:color="auto"/>
            <w:left w:val="none" w:sz="0" w:space="0" w:color="auto"/>
            <w:bottom w:val="none" w:sz="0" w:space="0" w:color="auto"/>
            <w:right w:val="none" w:sz="0" w:space="0" w:color="auto"/>
          </w:divBdr>
          <w:divsChild>
            <w:div w:id="15801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428">
      <w:bodyDiv w:val="1"/>
      <w:marLeft w:val="0"/>
      <w:marRight w:val="0"/>
      <w:marTop w:val="0"/>
      <w:marBottom w:val="0"/>
      <w:divBdr>
        <w:top w:val="none" w:sz="0" w:space="0" w:color="auto"/>
        <w:left w:val="none" w:sz="0" w:space="0" w:color="auto"/>
        <w:bottom w:val="none" w:sz="0" w:space="0" w:color="auto"/>
        <w:right w:val="none" w:sz="0" w:space="0" w:color="auto"/>
      </w:divBdr>
    </w:div>
    <w:div w:id="966932507">
      <w:bodyDiv w:val="1"/>
      <w:marLeft w:val="0"/>
      <w:marRight w:val="0"/>
      <w:marTop w:val="0"/>
      <w:marBottom w:val="0"/>
      <w:divBdr>
        <w:top w:val="none" w:sz="0" w:space="0" w:color="auto"/>
        <w:left w:val="none" w:sz="0" w:space="0" w:color="auto"/>
        <w:bottom w:val="none" w:sz="0" w:space="0" w:color="auto"/>
        <w:right w:val="none" w:sz="0" w:space="0" w:color="auto"/>
      </w:divBdr>
      <w:divsChild>
        <w:div w:id="199123626">
          <w:marLeft w:val="0"/>
          <w:marRight w:val="0"/>
          <w:marTop w:val="0"/>
          <w:marBottom w:val="0"/>
          <w:divBdr>
            <w:top w:val="none" w:sz="0" w:space="0" w:color="auto"/>
            <w:left w:val="none" w:sz="0" w:space="0" w:color="auto"/>
            <w:bottom w:val="none" w:sz="0" w:space="0" w:color="auto"/>
            <w:right w:val="none" w:sz="0" w:space="0" w:color="auto"/>
          </w:divBdr>
          <w:divsChild>
            <w:div w:id="8562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5336">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08711317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160266974">
      <w:bodyDiv w:val="1"/>
      <w:marLeft w:val="0"/>
      <w:marRight w:val="0"/>
      <w:marTop w:val="0"/>
      <w:marBottom w:val="0"/>
      <w:divBdr>
        <w:top w:val="none" w:sz="0" w:space="0" w:color="auto"/>
        <w:left w:val="none" w:sz="0" w:space="0" w:color="auto"/>
        <w:bottom w:val="none" w:sz="0" w:space="0" w:color="auto"/>
        <w:right w:val="none" w:sz="0" w:space="0" w:color="auto"/>
      </w:divBdr>
    </w:div>
    <w:div w:id="1198397219">
      <w:bodyDiv w:val="1"/>
      <w:marLeft w:val="0"/>
      <w:marRight w:val="0"/>
      <w:marTop w:val="0"/>
      <w:marBottom w:val="0"/>
      <w:divBdr>
        <w:top w:val="none" w:sz="0" w:space="0" w:color="auto"/>
        <w:left w:val="none" w:sz="0" w:space="0" w:color="auto"/>
        <w:bottom w:val="none" w:sz="0" w:space="0" w:color="auto"/>
        <w:right w:val="none" w:sz="0" w:space="0" w:color="auto"/>
      </w:divBdr>
    </w:div>
    <w:div w:id="1224605953">
      <w:bodyDiv w:val="1"/>
      <w:marLeft w:val="0"/>
      <w:marRight w:val="0"/>
      <w:marTop w:val="0"/>
      <w:marBottom w:val="0"/>
      <w:divBdr>
        <w:top w:val="none" w:sz="0" w:space="0" w:color="auto"/>
        <w:left w:val="none" w:sz="0" w:space="0" w:color="auto"/>
        <w:bottom w:val="none" w:sz="0" w:space="0" w:color="auto"/>
        <w:right w:val="none" w:sz="0" w:space="0" w:color="auto"/>
      </w:divBdr>
      <w:divsChild>
        <w:div w:id="1531840591">
          <w:marLeft w:val="0"/>
          <w:marRight w:val="0"/>
          <w:marTop w:val="0"/>
          <w:marBottom w:val="0"/>
          <w:divBdr>
            <w:top w:val="none" w:sz="0" w:space="0" w:color="auto"/>
            <w:left w:val="none" w:sz="0" w:space="0" w:color="auto"/>
            <w:bottom w:val="none" w:sz="0" w:space="0" w:color="auto"/>
            <w:right w:val="none" w:sz="0" w:space="0" w:color="auto"/>
          </w:divBdr>
          <w:divsChild>
            <w:div w:id="20710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1631">
      <w:bodyDiv w:val="1"/>
      <w:marLeft w:val="0"/>
      <w:marRight w:val="0"/>
      <w:marTop w:val="0"/>
      <w:marBottom w:val="0"/>
      <w:divBdr>
        <w:top w:val="none" w:sz="0" w:space="0" w:color="auto"/>
        <w:left w:val="none" w:sz="0" w:space="0" w:color="auto"/>
        <w:bottom w:val="none" w:sz="0" w:space="0" w:color="auto"/>
        <w:right w:val="none" w:sz="0" w:space="0" w:color="auto"/>
      </w:divBdr>
    </w:div>
    <w:div w:id="1388920255">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593855430">
      <w:bodyDiv w:val="1"/>
      <w:marLeft w:val="0"/>
      <w:marRight w:val="0"/>
      <w:marTop w:val="0"/>
      <w:marBottom w:val="0"/>
      <w:divBdr>
        <w:top w:val="none" w:sz="0" w:space="0" w:color="auto"/>
        <w:left w:val="none" w:sz="0" w:space="0" w:color="auto"/>
        <w:bottom w:val="none" w:sz="0" w:space="0" w:color="auto"/>
        <w:right w:val="none" w:sz="0" w:space="0" w:color="auto"/>
      </w:divBdr>
      <w:divsChild>
        <w:div w:id="1815752576">
          <w:marLeft w:val="0"/>
          <w:marRight w:val="0"/>
          <w:marTop w:val="0"/>
          <w:marBottom w:val="0"/>
          <w:divBdr>
            <w:top w:val="none" w:sz="0" w:space="0" w:color="auto"/>
            <w:left w:val="none" w:sz="0" w:space="0" w:color="auto"/>
            <w:bottom w:val="none" w:sz="0" w:space="0" w:color="auto"/>
            <w:right w:val="none" w:sz="0" w:space="0" w:color="auto"/>
          </w:divBdr>
          <w:divsChild>
            <w:div w:id="10585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35718478">
      <w:bodyDiv w:val="1"/>
      <w:marLeft w:val="0"/>
      <w:marRight w:val="0"/>
      <w:marTop w:val="0"/>
      <w:marBottom w:val="0"/>
      <w:divBdr>
        <w:top w:val="none" w:sz="0" w:space="0" w:color="auto"/>
        <w:left w:val="none" w:sz="0" w:space="0" w:color="auto"/>
        <w:bottom w:val="none" w:sz="0" w:space="0" w:color="auto"/>
        <w:right w:val="none" w:sz="0" w:space="0" w:color="auto"/>
      </w:divBdr>
    </w:div>
    <w:div w:id="1649020346">
      <w:bodyDiv w:val="1"/>
      <w:marLeft w:val="0"/>
      <w:marRight w:val="0"/>
      <w:marTop w:val="0"/>
      <w:marBottom w:val="0"/>
      <w:divBdr>
        <w:top w:val="none" w:sz="0" w:space="0" w:color="auto"/>
        <w:left w:val="none" w:sz="0" w:space="0" w:color="auto"/>
        <w:bottom w:val="none" w:sz="0" w:space="0" w:color="auto"/>
        <w:right w:val="none" w:sz="0" w:space="0" w:color="auto"/>
      </w:divBdr>
      <w:divsChild>
        <w:div w:id="91049175">
          <w:marLeft w:val="0"/>
          <w:marRight w:val="0"/>
          <w:marTop w:val="0"/>
          <w:marBottom w:val="0"/>
          <w:divBdr>
            <w:top w:val="none" w:sz="0" w:space="0" w:color="auto"/>
            <w:left w:val="none" w:sz="0" w:space="0" w:color="auto"/>
            <w:bottom w:val="none" w:sz="0" w:space="0" w:color="auto"/>
            <w:right w:val="none" w:sz="0" w:space="0" w:color="auto"/>
          </w:divBdr>
          <w:divsChild>
            <w:div w:id="4704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870410270">
      <w:bodyDiv w:val="1"/>
      <w:marLeft w:val="0"/>
      <w:marRight w:val="0"/>
      <w:marTop w:val="0"/>
      <w:marBottom w:val="0"/>
      <w:divBdr>
        <w:top w:val="none" w:sz="0" w:space="0" w:color="auto"/>
        <w:left w:val="none" w:sz="0" w:space="0" w:color="auto"/>
        <w:bottom w:val="none" w:sz="0" w:space="0" w:color="auto"/>
        <w:right w:val="none" w:sz="0" w:space="0" w:color="auto"/>
      </w:divBdr>
    </w:div>
    <w:div w:id="1883588899">
      <w:bodyDiv w:val="1"/>
      <w:marLeft w:val="0"/>
      <w:marRight w:val="0"/>
      <w:marTop w:val="0"/>
      <w:marBottom w:val="0"/>
      <w:divBdr>
        <w:top w:val="none" w:sz="0" w:space="0" w:color="auto"/>
        <w:left w:val="none" w:sz="0" w:space="0" w:color="auto"/>
        <w:bottom w:val="none" w:sz="0" w:space="0" w:color="auto"/>
        <w:right w:val="none" w:sz="0" w:space="0" w:color="auto"/>
      </w:divBdr>
    </w:div>
    <w:div w:id="1917475002">
      <w:bodyDiv w:val="1"/>
      <w:marLeft w:val="0"/>
      <w:marRight w:val="0"/>
      <w:marTop w:val="0"/>
      <w:marBottom w:val="0"/>
      <w:divBdr>
        <w:top w:val="none" w:sz="0" w:space="0" w:color="auto"/>
        <w:left w:val="none" w:sz="0" w:space="0" w:color="auto"/>
        <w:bottom w:val="none" w:sz="0" w:space="0" w:color="auto"/>
        <w:right w:val="none" w:sz="0" w:space="0" w:color="auto"/>
      </w:divBdr>
    </w:div>
    <w:div w:id="1919943626">
      <w:bodyDiv w:val="1"/>
      <w:marLeft w:val="0"/>
      <w:marRight w:val="0"/>
      <w:marTop w:val="0"/>
      <w:marBottom w:val="0"/>
      <w:divBdr>
        <w:top w:val="none" w:sz="0" w:space="0" w:color="auto"/>
        <w:left w:val="none" w:sz="0" w:space="0" w:color="auto"/>
        <w:bottom w:val="none" w:sz="0" w:space="0" w:color="auto"/>
        <w:right w:val="none" w:sz="0" w:space="0" w:color="auto"/>
      </w:divBdr>
      <w:divsChild>
        <w:div w:id="493883416">
          <w:marLeft w:val="0"/>
          <w:marRight w:val="0"/>
          <w:marTop w:val="0"/>
          <w:marBottom w:val="0"/>
          <w:divBdr>
            <w:top w:val="none" w:sz="0" w:space="0" w:color="auto"/>
            <w:left w:val="none" w:sz="0" w:space="0" w:color="auto"/>
            <w:bottom w:val="none" w:sz="0" w:space="0" w:color="auto"/>
            <w:right w:val="none" w:sz="0" w:space="0" w:color="auto"/>
          </w:divBdr>
          <w:divsChild>
            <w:div w:id="12605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0329383">
      <w:bodyDiv w:val="1"/>
      <w:marLeft w:val="0"/>
      <w:marRight w:val="0"/>
      <w:marTop w:val="0"/>
      <w:marBottom w:val="0"/>
      <w:divBdr>
        <w:top w:val="none" w:sz="0" w:space="0" w:color="auto"/>
        <w:left w:val="none" w:sz="0" w:space="0" w:color="auto"/>
        <w:bottom w:val="none" w:sz="0" w:space="0" w:color="auto"/>
        <w:right w:val="none" w:sz="0" w:space="0" w:color="auto"/>
      </w:divBdr>
      <w:divsChild>
        <w:div w:id="397288847">
          <w:marLeft w:val="0"/>
          <w:marRight w:val="0"/>
          <w:marTop w:val="0"/>
          <w:marBottom w:val="0"/>
          <w:divBdr>
            <w:top w:val="none" w:sz="0" w:space="0" w:color="auto"/>
            <w:left w:val="none" w:sz="0" w:space="0" w:color="auto"/>
            <w:bottom w:val="none" w:sz="0" w:space="0" w:color="auto"/>
            <w:right w:val="none" w:sz="0" w:space="0" w:color="auto"/>
          </w:divBdr>
          <w:divsChild>
            <w:div w:id="19591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43048188">
      <w:bodyDiv w:val="1"/>
      <w:marLeft w:val="0"/>
      <w:marRight w:val="0"/>
      <w:marTop w:val="0"/>
      <w:marBottom w:val="0"/>
      <w:divBdr>
        <w:top w:val="none" w:sz="0" w:space="0" w:color="auto"/>
        <w:left w:val="none" w:sz="0" w:space="0" w:color="auto"/>
        <w:bottom w:val="none" w:sz="0" w:space="0" w:color="auto"/>
        <w:right w:val="none" w:sz="0" w:space="0" w:color="auto"/>
      </w:divBdr>
      <w:divsChild>
        <w:div w:id="780953157">
          <w:marLeft w:val="0"/>
          <w:marRight w:val="0"/>
          <w:marTop w:val="0"/>
          <w:marBottom w:val="0"/>
          <w:divBdr>
            <w:top w:val="none" w:sz="0" w:space="0" w:color="auto"/>
            <w:left w:val="none" w:sz="0" w:space="0" w:color="auto"/>
            <w:bottom w:val="none" w:sz="0" w:space="0" w:color="auto"/>
            <w:right w:val="none" w:sz="0" w:space="0" w:color="auto"/>
          </w:divBdr>
          <w:divsChild>
            <w:div w:id="17380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Hoja1!$E$3</c:f>
              <c:strCache>
                <c:ptCount val="1"/>
                <c:pt idx="0">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Hoja1!$D$4:$D$23</c:f>
              <c:numCache>
                <c:formatCode>General</c:formatCode>
                <c:ptCount val="2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numCache>
            </c:numRef>
          </c:xVal>
          <c:yVal>
            <c:numRef>
              <c:f>Hoja1!$E$4:$E$23</c:f>
              <c:numCache>
                <c:formatCode>General</c:formatCode>
                <c:ptCount val="20"/>
                <c:pt idx="0">
                  <c:v>20</c:v>
                </c:pt>
                <c:pt idx="1">
                  <c:v>60</c:v>
                </c:pt>
                <c:pt idx="2">
                  <c:v>129</c:v>
                </c:pt>
                <c:pt idx="3">
                  <c:v>248</c:v>
                </c:pt>
                <c:pt idx="4">
                  <c:v>342</c:v>
                </c:pt>
                <c:pt idx="5">
                  <c:v>496</c:v>
                </c:pt>
                <c:pt idx="6">
                  <c:v>699</c:v>
                </c:pt>
                <c:pt idx="7">
                  <c:v>889</c:v>
                </c:pt>
                <c:pt idx="8">
                  <c:v>1129</c:v>
                </c:pt>
                <c:pt idx="9">
                  <c:v>1408</c:v>
                </c:pt>
                <c:pt idx="10">
                  <c:v>1727</c:v>
                </c:pt>
                <c:pt idx="11">
                  <c:v>1979</c:v>
                </c:pt>
                <c:pt idx="12">
                  <c:v>2417</c:v>
                </c:pt>
                <c:pt idx="13">
                  <c:v>2800</c:v>
                </c:pt>
                <c:pt idx="14">
                  <c:v>3279</c:v>
                </c:pt>
                <c:pt idx="15">
                  <c:v>3627</c:v>
                </c:pt>
                <c:pt idx="16">
                  <c:v>4073</c:v>
                </c:pt>
                <c:pt idx="17">
                  <c:v>4636</c:v>
                </c:pt>
                <c:pt idx="18">
                  <c:v>5166</c:v>
                </c:pt>
                <c:pt idx="19">
                  <c:v>5728</c:v>
                </c:pt>
              </c:numCache>
            </c:numRef>
          </c:yVal>
          <c:smooth val="0"/>
          <c:extLst>
            <c:ext xmlns:c16="http://schemas.microsoft.com/office/drawing/2014/chart" uri="{C3380CC4-5D6E-409C-BE32-E72D297353CC}">
              <c16:uniqueId val="{00000000-9135-4714-87F0-AC280D6EC007}"/>
            </c:ext>
          </c:extLst>
        </c:ser>
        <c:dLbls>
          <c:showLegendKey val="0"/>
          <c:showVal val="0"/>
          <c:showCatName val="0"/>
          <c:showSerName val="0"/>
          <c:showPercent val="0"/>
          <c:showBubbleSize val="0"/>
        </c:dLbls>
        <c:axId val="570219056"/>
        <c:axId val="570208888"/>
      </c:scatterChart>
      <c:valAx>
        <c:axId val="570219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valor n(10000)</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208888"/>
        <c:crosses val="autoZero"/>
        <c:crossBetween val="midCat"/>
      </c:valAx>
      <c:valAx>
        <c:axId val="570208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219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Hoja1!$B$25:$B$44</c:f>
              <c:numCache>
                <c:formatCode>General</c:formatCode>
                <c:ptCount val="20"/>
                <c:pt idx="0">
                  <c:v>100000</c:v>
                </c:pt>
                <c:pt idx="1">
                  <c:v>200000</c:v>
                </c:pt>
                <c:pt idx="2">
                  <c:v>300000</c:v>
                </c:pt>
                <c:pt idx="3">
                  <c:v>400000</c:v>
                </c:pt>
                <c:pt idx="4">
                  <c:v>500000</c:v>
                </c:pt>
                <c:pt idx="5">
                  <c:v>600000</c:v>
                </c:pt>
                <c:pt idx="6">
                  <c:v>700000</c:v>
                </c:pt>
                <c:pt idx="7">
                  <c:v>800000</c:v>
                </c:pt>
                <c:pt idx="8">
                  <c:v>900000</c:v>
                </c:pt>
                <c:pt idx="9">
                  <c:v>1000000</c:v>
                </c:pt>
                <c:pt idx="10">
                  <c:v>1100000</c:v>
                </c:pt>
                <c:pt idx="11">
                  <c:v>1200000</c:v>
                </c:pt>
                <c:pt idx="12">
                  <c:v>1300000</c:v>
                </c:pt>
                <c:pt idx="13">
                  <c:v>1400000</c:v>
                </c:pt>
                <c:pt idx="14">
                  <c:v>1500000</c:v>
                </c:pt>
                <c:pt idx="15">
                  <c:v>1600000</c:v>
                </c:pt>
                <c:pt idx="16">
                  <c:v>1700000</c:v>
                </c:pt>
                <c:pt idx="17">
                  <c:v>1800000</c:v>
                </c:pt>
                <c:pt idx="18">
                  <c:v>1900000</c:v>
                </c:pt>
                <c:pt idx="19">
                  <c:v>2000000</c:v>
                </c:pt>
              </c:numCache>
            </c:numRef>
          </c:xVal>
          <c:yVal>
            <c:numRef>
              <c:f>Hoja1!$C$25:$C$44</c:f>
              <c:numCache>
                <c:formatCode>General</c:formatCode>
                <c:ptCount val="20"/>
                <c:pt idx="0">
                  <c:v>16</c:v>
                </c:pt>
                <c:pt idx="1">
                  <c:v>32</c:v>
                </c:pt>
                <c:pt idx="2">
                  <c:v>32</c:v>
                </c:pt>
                <c:pt idx="3">
                  <c:v>42</c:v>
                </c:pt>
                <c:pt idx="4">
                  <c:v>51</c:v>
                </c:pt>
                <c:pt idx="5">
                  <c:v>62</c:v>
                </c:pt>
                <c:pt idx="6">
                  <c:v>73</c:v>
                </c:pt>
                <c:pt idx="7">
                  <c:v>83</c:v>
                </c:pt>
                <c:pt idx="8">
                  <c:v>93</c:v>
                </c:pt>
                <c:pt idx="9">
                  <c:v>106</c:v>
                </c:pt>
                <c:pt idx="10">
                  <c:v>115</c:v>
                </c:pt>
                <c:pt idx="11">
                  <c:v>124</c:v>
                </c:pt>
                <c:pt idx="12">
                  <c:v>142</c:v>
                </c:pt>
                <c:pt idx="13">
                  <c:v>152</c:v>
                </c:pt>
                <c:pt idx="14">
                  <c:v>161</c:v>
                </c:pt>
                <c:pt idx="15">
                  <c:v>178</c:v>
                </c:pt>
                <c:pt idx="16">
                  <c:v>189</c:v>
                </c:pt>
                <c:pt idx="17">
                  <c:v>195</c:v>
                </c:pt>
                <c:pt idx="18">
                  <c:v>215</c:v>
                </c:pt>
                <c:pt idx="19">
                  <c:v>219</c:v>
                </c:pt>
              </c:numCache>
            </c:numRef>
          </c:yVal>
          <c:smooth val="0"/>
          <c:extLst>
            <c:ext xmlns:c16="http://schemas.microsoft.com/office/drawing/2014/chart" uri="{C3380CC4-5D6E-409C-BE32-E72D297353CC}">
              <c16:uniqueId val="{00000000-7662-410B-8487-15CC064C6F90}"/>
            </c:ext>
          </c:extLst>
        </c:ser>
        <c:dLbls>
          <c:showLegendKey val="0"/>
          <c:showVal val="0"/>
          <c:showCatName val="0"/>
          <c:showSerName val="0"/>
          <c:showPercent val="0"/>
          <c:showBubbleSize val="0"/>
        </c:dLbls>
        <c:axId val="570216432"/>
        <c:axId val="570217088"/>
      </c:scatterChart>
      <c:valAx>
        <c:axId val="570216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valor de n(100000)</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217088"/>
        <c:crosses val="autoZero"/>
        <c:crossBetween val="midCat"/>
      </c:valAx>
      <c:valAx>
        <c:axId val="570217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216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29955-931C-4B55-BE46-093C57F83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488</Words>
  <Characters>2786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ED2 Laboratorio 1 - Implementación de Grafos</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Samuel Salazar Salazar</cp:lastModifiedBy>
  <cp:revision>3</cp:revision>
  <cp:lastPrinted>2019-01-22T00:16:00Z</cp:lastPrinted>
  <dcterms:created xsi:type="dcterms:W3CDTF">2021-03-15T03:21:00Z</dcterms:created>
  <dcterms:modified xsi:type="dcterms:W3CDTF">2021-03-15T04:03:00Z</dcterms:modified>
</cp:coreProperties>
</file>