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77777777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091FBA">
        <w:rPr>
          <w:rFonts w:ascii="Arial" w:hAnsi="Arial" w:cs="Arial"/>
          <w:b/>
          <w:color w:val="002060"/>
          <w:sz w:val="36"/>
          <w:szCs w:val="24"/>
        </w:rPr>
        <w:t>Laboratory practice No. X: Complete the title of the laboratory practice</w:t>
      </w:r>
    </w:p>
    <w:p w14:paraId="2CF12B40" w14:textId="676CF8C0" w:rsidR="00AD0558" w:rsidRPr="00091FBA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091FBA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091FBA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7777777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/>
                <w:bCs/>
                <w:szCs w:val="24"/>
                <w:lang w:val="en-US"/>
              </w:rPr>
              <w:t>Full name of first student</w:t>
            </w:r>
          </w:p>
          <w:p w14:paraId="2DF5439F" w14:textId="77777777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Cs/>
                <w:szCs w:val="24"/>
                <w:lang w:val="en-US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correoinegrante1@eafit.edu.co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77777777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/>
                <w:bCs/>
                <w:szCs w:val="24"/>
                <w:lang w:val="en-US"/>
              </w:rPr>
              <w:t>Full name of second student</w:t>
            </w:r>
          </w:p>
          <w:p w14:paraId="501311A7" w14:textId="77777777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Cs/>
                <w:szCs w:val="24"/>
                <w:lang w:val="en-US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Correointegrante2@eafit.edu.co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091FBA" w:rsidRDefault="00AD0558" w:rsidP="00AD0558">
      <w:pPr>
        <w:rPr>
          <w:lang w:val="en-US"/>
        </w:rPr>
      </w:pPr>
      <w:r w:rsidRPr="00091FBA">
        <w:rPr>
          <w:b/>
          <w:bCs/>
          <w:color w:val="002060"/>
          <w:lang w:val="en-US"/>
        </w:rPr>
        <w:t>3)</w:t>
      </w:r>
      <w:r w:rsidRPr="00091FBA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091FBA" w:rsidRDefault="00AD0558" w:rsidP="00AD0558">
      <w:pPr>
        <w:rPr>
          <w:b/>
          <w:bCs/>
          <w:lang w:val="en-US"/>
        </w:rPr>
      </w:pPr>
    </w:p>
    <w:p w14:paraId="678DE0ED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48FADF5B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45AA598C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33A2BB9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9AC2635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Practice for midterms</w:t>
      </w:r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672C6EFE" w14:textId="74EAB4A9" w:rsidR="00091FBA" w:rsidRPr="00091FBA" w:rsidRDefault="00091FBA" w:rsidP="00091FBA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20B1048A" w14:textId="0E6602AC" w:rsidR="00FB2DBC" w:rsidRDefault="00FB2DBC" w:rsidP="00FB2DBC">
      <w:pPr>
        <w:ind w:left="360"/>
        <w:jc w:val="both"/>
        <w:rPr>
          <w:sz w:val="22"/>
          <w:szCs w:val="22"/>
          <w:lang w:val="en-US"/>
        </w:rPr>
      </w:pPr>
      <w:r w:rsidRPr="00FB2DBC">
        <w:rPr>
          <w:b/>
          <w:bCs/>
          <w:sz w:val="22"/>
          <w:szCs w:val="22"/>
          <w:lang w:val="en-US"/>
        </w:rPr>
        <w:t>A:</w:t>
      </w:r>
      <w:r w:rsidRPr="00FB2DBC">
        <w:rPr>
          <w:sz w:val="22"/>
          <w:szCs w:val="22"/>
          <w:lang w:val="en-US"/>
        </w:rPr>
        <w:t>res=res+</w:t>
      </w:r>
      <w:r>
        <w:rPr>
          <w:sz w:val="22"/>
          <w:szCs w:val="22"/>
          <w:lang w:val="en-US"/>
        </w:rPr>
        <w:t>str.get*Math.pow(2, i);</w:t>
      </w:r>
    </w:p>
    <w:p w14:paraId="6761A10A" w14:textId="5B0055B3" w:rsidR="00FB2DBC" w:rsidRPr="00FB2DBC" w:rsidRDefault="00FB2DBC" w:rsidP="00091FBA">
      <w:pPr>
        <w:ind w:left="360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B:</w:t>
      </w:r>
      <w:r>
        <w:rPr>
          <w:sz w:val="22"/>
          <w:szCs w:val="22"/>
          <w:lang w:val="en-US"/>
        </w:rPr>
        <w:t>O(n)</w:t>
      </w:r>
    </w:p>
    <w:p w14:paraId="72E105A8" w14:textId="77777777" w:rsidR="00FB2DBC" w:rsidRPr="00FB2DBC" w:rsidRDefault="00FB2DBC" w:rsidP="00091FBA">
      <w:pPr>
        <w:ind w:left="360"/>
        <w:jc w:val="both"/>
        <w:rPr>
          <w:sz w:val="22"/>
          <w:szCs w:val="22"/>
          <w:lang w:val="en-US"/>
        </w:rPr>
      </w:pPr>
    </w:p>
    <w:p w14:paraId="658DDF49" w14:textId="77777777" w:rsidR="00BA5D04" w:rsidRPr="00BA5D04" w:rsidRDefault="00BA5D04" w:rsidP="0037161E">
      <w:pPr>
        <w:pStyle w:val="Prrafodelista"/>
        <w:numPr>
          <w:ilvl w:val="1"/>
          <w:numId w:val="19"/>
        </w:numPr>
        <w:jc w:val="both"/>
        <w:rPr>
          <w:iCs/>
          <w:sz w:val="22"/>
          <w:szCs w:val="22"/>
        </w:rPr>
      </w:pPr>
    </w:p>
    <w:p w14:paraId="013C11C3" w14:textId="34C073C8" w:rsidR="00BA5D04" w:rsidRDefault="00BA5D04" w:rsidP="00BA5D04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B) O(1)</w:t>
      </w:r>
    </w:p>
    <w:p w14:paraId="6C0EA078" w14:textId="77777777" w:rsidR="00BA5D04" w:rsidRPr="00BA5D04" w:rsidRDefault="00BA5D04" w:rsidP="00BA5D04">
      <w:pPr>
        <w:jc w:val="both"/>
        <w:rPr>
          <w:iCs/>
          <w:sz w:val="22"/>
          <w:szCs w:val="22"/>
        </w:rPr>
      </w:pPr>
    </w:p>
    <w:p w14:paraId="0C58F310" w14:textId="2D44E21D" w:rsidR="00BA5D04" w:rsidRPr="00BA5D04" w:rsidRDefault="00BA5D04" w:rsidP="00BA5D04">
      <w:pPr>
        <w:pStyle w:val="Prrafodelista"/>
        <w:numPr>
          <w:ilvl w:val="1"/>
          <w:numId w:val="19"/>
        </w:numPr>
        <w:jc w:val="both"/>
        <w:rPr>
          <w:iCs/>
          <w:sz w:val="22"/>
          <w:szCs w:val="22"/>
        </w:rPr>
      </w:pPr>
    </w:p>
    <w:p w14:paraId="496FC5FF" w14:textId="77777777" w:rsidR="00BA5D04" w:rsidRP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  <w:r w:rsidRPr="00BA5D04">
        <w:rPr>
          <w:iCs/>
          <w:color w:val="002060"/>
          <w:szCs w:val="24"/>
          <w:lang w:val="en-US"/>
        </w:rPr>
        <w:t>4.3.1:</w:t>
      </w:r>
      <w:r w:rsidRPr="00BA5D04">
        <w:rPr>
          <w:iCs/>
          <w:szCs w:val="24"/>
          <w:lang w:val="en-US"/>
        </w:rPr>
        <w:t xml:space="preserve"> ii) 2,4,6,8,10</w:t>
      </w:r>
    </w:p>
    <w:p w14:paraId="600BAAEA" w14:textId="3535DD27" w:rsid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  <w:r w:rsidRPr="00BA5D04">
        <w:rPr>
          <w:iCs/>
          <w:color w:val="1F4E79" w:themeColor="accent1" w:themeShade="80"/>
          <w:szCs w:val="24"/>
          <w:lang w:val="en-US"/>
        </w:rPr>
        <w:t>4.3.2</w:t>
      </w:r>
      <w:r w:rsidRPr="00BA5D04">
        <w:rPr>
          <w:iCs/>
          <w:szCs w:val="24"/>
          <w:lang w:val="en-US"/>
        </w:rPr>
        <w:t xml:space="preserve">: </w:t>
      </w:r>
      <w:r w:rsidRPr="00BA5D04">
        <w:rPr>
          <w:iCs/>
          <w:szCs w:val="24"/>
          <w:lang w:val="en-US"/>
        </w:rPr>
        <w:t>ii) O</w:t>
      </w:r>
      <w:r w:rsidRPr="00BA5D04">
        <w:rPr>
          <w:iCs/>
          <w:szCs w:val="24"/>
          <w:lang w:val="en-US"/>
        </w:rPr>
        <w:t>(n)</w:t>
      </w:r>
    </w:p>
    <w:p w14:paraId="50FBD853" w14:textId="77777777" w:rsid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</w:p>
    <w:p w14:paraId="33456310" w14:textId="6E4EE2C8" w:rsidR="00BA5D04" w:rsidRPr="00BA5D04" w:rsidRDefault="00BA5D04" w:rsidP="00BA5D04">
      <w:pPr>
        <w:pStyle w:val="Prrafodelista"/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  <w:r w:rsidRPr="00BA5D04">
        <w:rPr>
          <w:b/>
          <w:bCs/>
          <w:iCs/>
          <w:color w:val="1F4E79" w:themeColor="accent1" w:themeShade="80"/>
          <w:szCs w:val="24"/>
          <w:lang w:val="en-US"/>
        </w:rPr>
        <w:t>4.4</w:t>
      </w:r>
    </w:p>
    <w:p w14:paraId="3ED51D70" w14:textId="2B2258D8" w:rsidR="00BA5D04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b/>
          <w:bCs/>
          <w:iCs/>
          <w:szCs w:val="24"/>
          <w:lang w:val="en-US"/>
        </w:rPr>
        <w:t>A:</w:t>
      </w:r>
      <w:r>
        <w:rPr>
          <w:iCs/>
          <w:szCs w:val="24"/>
          <w:lang w:val="en-US"/>
        </w:rPr>
        <w:t xml:space="preserve"> stack.pop()</w:t>
      </w:r>
    </w:p>
    <w:p w14:paraId="5FB715C8" w14:textId="010AD924" w:rsidR="00DB203A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b/>
          <w:bCs/>
          <w:iCs/>
          <w:szCs w:val="24"/>
          <w:lang w:val="en-US"/>
        </w:rPr>
        <w:t xml:space="preserve">B: </w:t>
      </w:r>
      <w:r>
        <w:rPr>
          <w:iCs/>
          <w:szCs w:val="24"/>
          <w:lang w:val="en-US"/>
        </w:rPr>
        <w:t>O(n)</w:t>
      </w:r>
    </w:p>
    <w:p w14:paraId="4D6CB091" w14:textId="7363A77A" w:rsidR="00DB203A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</w:p>
    <w:p w14:paraId="511CD866" w14:textId="691A0B4B" w:rsidR="00DB203A" w:rsidRPr="00DB203A" w:rsidRDefault="00DB203A" w:rsidP="00BA5D04">
      <w:pPr>
        <w:pStyle w:val="Prrafodelista"/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  <w:r w:rsidRPr="00DB203A">
        <w:rPr>
          <w:b/>
          <w:bCs/>
          <w:iCs/>
          <w:color w:val="1F4E79" w:themeColor="accent1" w:themeShade="80"/>
          <w:szCs w:val="24"/>
          <w:lang w:val="en-US"/>
        </w:rPr>
        <w:t>4.5</w:t>
      </w:r>
    </w:p>
    <w:p w14:paraId="0964A4AD" w14:textId="54A17F2B" w:rsidR="00DB203A" w:rsidRPr="00DB203A" w:rsidRDefault="007D3149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b)</w:t>
      </w:r>
    </w:p>
    <w:p w14:paraId="5CE90D4E" w14:textId="77777777" w:rsidR="00BA5D04" w:rsidRPr="00BA5D04" w:rsidRDefault="00BA5D04" w:rsidP="00BA5D04">
      <w:pPr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</w:p>
    <w:p w14:paraId="6617BD79" w14:textId="77777777" w:rsidR="00BA5D04" w:rsidRPr="00BA5D04" w:rsidRDefault="00BA5D04" w:rsidP="00BA5D04">
      <w:pPr>
        <w:ind w:left="360"/>
        <w:jc w:val="both"/>
        <w:rPr>
          <w:iCs/>
          <w:szCs w:val="24"/>
          <w:lang w:val="en-US"/>
        </w:rPr>
      </w:pPr>
    </w:p>
    <w:p w14:paraId="25BB95CD" w14:textId="2B1C0CA6" w:rsidR="00AD0558" w:rsidRPr="00BA5D04" w:rsidRDefault="00AD0558" w:rsidP="00AD0558">
      <w:pPr>
        <w:jc w:val="both"/>
        <w:rPr>
          <w:lang w:val="en-US"/>
        </w:rPr>
      </w:pPr>
      <w:r w:rsidRPr="00BA5D04">
        <w:rPr>
          <w:b/>
          <w:bCs/>
          <w:i/>
          <w:color w:val="002060"/>
          <w:szCs w:val="24"/>
          <w:lang w:val="en-US"/>
        </w:rPr>
        <w:lastRenderedPageBreak/>
        <w:t>5)</w:t>
      </w:r>
      <w:r w:rsidRPr="00BA5D04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BA5D04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BA5D04" w:rsidRDefault="00364859" w:rsidP="00364859">
      <w:pPr>
        <w:ind w:left="426"/>
        <w:jc w:val="both"/>
        <w:rPr>
          <w:sz w:val="22"/>
          <w:szCs w:val="22"/>
          <w:lang w:val="en-US"/>
        </w:rPr>
      </w:pPr>
      <w:r w:rsidRPr="00BA5D04">
        <w:rPr>
          <w:sz w:val="22"/>
          <w:szCs w:val="22"/>
          <w:lang w:val="en-US"/>
        </w:rPr>
        <w:t>Mapa conceptual</w:t>
      </w:r>
    </w:p>
    <w:p w14:paraId="59AA16DE" w14:textId="77777777" w:rsidR="00AD0558" w:rsidRPr="00BA5D04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091FBA" w:rsidRDefault="00AD0558" w:rsidP="00AD0558">
      <w:pPr>
        <w:rPr>
          <w:lang w:val="en-US"/>
        </w:rPr>
      </w:pPr>
      <w:r w:rsidRPr="00091FBA">
        <w:rPr>
          <w:b/>
          <w:color w:val="002060"/>
          <w:lang w:val="en-US"/>
        </w:rPr>
        <w:t>6)</w:t>
      </w:r>
      <w:r w:rsidRPr="00091FBA">
        <w:rPr>
          <w:lang w:val="en-US"/>
        </w:rPr>
        <w:t xml:space="preserve"> </w:t>
      </w:r>
      <w:r w:rsidRPr="00091FBA">
        <w:rPr>
          <w:b/>
          <w:bCs/>
          <w:szCs w:val="24"/>
          <w:lang w:val="en-US"/>
        </w:rPr>
        <w:t>Team work and gradual progress (optional)</w:t>
      </w:r>
    </w:p>
    <w:p w14:paraId="37DE24E8" w14:textId="4296F27C" w:rsidR="00AD0558" w:rsidRPr="00091FBA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091FBA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091FBA">
        <w:rPr>
          <w:b/>
          <w:i/>
          <w:color w:val="002060"/>
          <w:sz w:val="22"/>
          <w:szCs w:val="22"/>
          <w:lang w:val="en-US"/>
        </w:rPr>
        <w:t xml:space="preserve"> 6.2 </w:t>
      </w:r>
      <w:r w:rsidRPr="00091FBA">
        <w:rPr>
          <w:szCs w:val="24"/>
          <w:lang w:val="en-US"/>
        </w:rPr>
        <w:t>History of changes of the code</w:t>
      </w:r>
    </w:p>
    <w:p w14:paraId="5635F6FA" w14:textId="5FA98EF8" w:rsidR="00364859" w:rsidRPr="00091FBA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091FBA">
        <w:rPr>
          <w:b/>
          <w:i/>
          <w:color w:val="002060"/>
          <w:sz w:val="22"/>
          <w:szCs w:val="22"/>
          <w:lang w:val="en-US"/>
        </w:rPr>
        <w:t xml:space="preserve">6.3 </w:t>
      </w:r>
      <w:r w:rsidRPr="00091FBA">
        <w:rPr>
          <w:sz w:val="22"/>
          <w:szCs w:val="22"/>
          <w:lang w:val="en-US"/>
        </w:rPr>
        <w:t>H</w:t>
      </w:r>
      <w:r w:rsidRPr="00091FBA">
        <w:rPr>
          <w:szCs w:val="24"/>
          <w:lang w:val="en-US"/>
        </w:rPr>
        <w:t>istory of changes of the report</w:t>
      </w:r>
    </w:p>
    <w:p w14:paraId="33E169F9" w14:textId="77777777" w:rsidR="00364859" w:rsidRPr="00091FBA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091FBA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091FBA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091FBA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7D79" w14:textId="77777777" w:rsidR="00402817" w:rsidRDefault="00402817" w:rsidP="004071A1">
      <w:r>
        <w:separator/>
      </w:r>
    </w:p>
  </w:endnote>
  <w:endnote w:type="continuationSeparator" w:id="0">
    <w:p w14:paraId="1B57AE5C" w14:textId="77777777" w:rsidR="00402817" w:rsidRDefault="0040281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091FBA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FBA">
      <w:rPr>
        <w:rFonts w:cstheme="minorHAnsi"/>
        <w:b/>
        <w:sz w:val="20"/>
        <w:lang w:val="en-US"/>
      </w:rPr>
      <w:br/>
      <w:t xml:space="preserve">PhD. Mauricio Toro Bermúdez </w:t>
    </w:r>
    <w:r w:rsidRPr="00091FBA">
      <w:rPr>
        <w:rFonts w:cstheme="minorHAnsi"/>
        <w:b/>
        <w:sz w:val="20"/>
        <w:lang w:val="en-US"/>
      </w:rPr>
      <w:br/>
    </w:r>
    <w:r w:rsidR="00F818E6" w:rsidRPr="00091FBA">
      <w:rPr>
        <w:sz w:val="20"/>
        <w:shd w:val="clear" w:color="auto" w:fill="FFFFFF"/>
        <w:lang w:val="en-US"/>
      </w:rPr>
      <w:t>Professor | School of Engineering | Informatics and Systems</w:t>
    </w:r>
    <w:r w:rsidRPr="00091FBA">
      <w:rPr>
        <w:rFonts w:cstheme="minorHAnsi"/>
        <w:sz w:val="20"/>
        <w:lang w:val="en-US"/>
      </w:rPr>
      <w:br/>
    </w:r>
    <w:r w:rsidR="00F818E6" w:rsidRPr="00091FBA">
      <w:rPr>
        <w:rFonts w:cstheme="minorHAnsi"/>
        <w:sz w:val="20"/>
        <w:lang w:val="en-US"/>
      </w:rPr>
      <w:t>Email</w:t>
    </w:r>
    <w:r w:rsidRPr="00091FBA">
      <w:rPr>
        <w:rFonts w:cstheme="minorHAnsi"/>
        <w:sz w:val="20"/>
        <w:lang w:val="en-US"/>
      </w:rPr>
      <w:t xml:space="preserve">: </w:t>
    </w:r>
    <w:hyperlink r:id="rId3" w:history="1">
      <w:r w:rsidRPr="00091FBA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091FBA">
      <w:rPr>
        <w:rFonts w:cstheme="minorHAnsi"/>
        <w:sz w:val="20"/>
        <w:lang w:val="en-US"/>
      </w:rPr>
      <w:t xml:space="preserve">  | </w:t>
    </w:r>
    <w:r w:rsidR="00F818E6" w:rsidRPr="00091FBA">
      <w:rPr>
        <w:rFonts w:cstheme="minorHAnsi"/>
        <w:sz w:val="20"/>
        <w:lang w:val="en-US"/>
      </w:rPr>
      <w:t>Office</w:t>
    </w:r>
    <w:r w:rsidRPr="00091FBA">
      <w:rPr>
        <w:rFonts w:cstheme="minorHAnsi"/>
        <w:sz w:val="20"/>
        <w:lang w:val="en-US"/>
      </w:rPr>
      <w:t xml:space="preserve">: </w:t>
    </w:r>
    <w:r w:rsidR="00F818E6" w:rsidRPr="00091FBA">
      <w:rPr>
        <w:rFonts w:cstheme="minorHAnsi"/>
        <w:sz w:val="20"/>
        <w:lang w:val="en-US"/>
      </w:rPr>
      <w:t>Building</w:t>
    </w:r>
    <w:r w:rsidRPr="00091FBA">
      <w:rPr>
        <w:rFonts w:cstheme="minorHAnsi"/>
        <w:sz w:val="20"/>
        <w:lang w:val="en-US"/>
      </w:rPr>
      <w:t xml:space="preserve"> 19 – 627  </w:t>
    </w:r>
    <w:r w:rsidRPr="00091FBA">
      <w:rPr>
        <w:rFonts w:cstheme="minorHAnsi"/>
        <w:sz w:val="20"/>
        <w:lang w:val="en-US"/>
      </w:rPr>
      <w:br/>
    </w:r>
    <w:r w:rsidR="00F818E6" w:rsidRPr="00091FBA">
      <w:rPr>
        <w:rFonts w:cstheme="minorHAnsi"/>
        <w:sz w:val="20"/>
        <w:lang w:val="en-US"/>
      </w:rPr>
      <w:t>Phone</w:t>
    </w:r>
    <w:r w:rsidRPr="00091FBA">
      <w:rPr>
        <w:rFonts w:cstheme="minorHAnsi"/>
        <w:sz w:val="20"/>
        <w:lang w:val="en-US"/>
      </w:rPr>
      <w:t>: (+57) (4) 261 95 00</w:t>
    </w:r>
    <w:r w:rsidRPr="00091FBA">
      <w:rPr>
        <w:rFonts w:cstheme="minorHAnsi"/>
        <w:sz w:val="20"/>
        <w:shd w:val="clear" w:color="auto" w:fill="FFFFFF"/>
        <w:lang w:val="en-US"/>
      </w:rPr>
      <w:t xml:space="preserve"> </w:t>
    </w:r>
    <w:r w:rsidRPr="00091FBA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90D1" w14:textId="77777777" w:rsidR="00402817" w:rsidRDefault="00402817" w:rsidP="004071A1">
      <w:r>
        <w:separator/>
      </w:r>
    </w:p>
  </w:footnote>
  <w:footnote w:type="continuationSeparator" w:id="0">
    <w:p w14:paraId="4F123A00" w14:textId="77777777" w:rsidR="00402817" w:rsidRDefault="0040281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1FBA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2817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149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A5D04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203A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2DBC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Samuel Salazar Salazar</cp:lastModifiedBy>
  <cp:revision>279</cp:revision>
  <cp:lastPrinted>2019-01-22T00:16:00Z</cp:lastPrinted>
  <dcterms:created xsi:type="dcterms:W3CDTF">2019-01-17T22:16:00Z</dcterms:created>
  <dcterms:modified xsi:type="dcterms:W3CDTF">2021-03-22T04:00:00Z</dcterms:modified>
</cp:coreProperties>
</file>